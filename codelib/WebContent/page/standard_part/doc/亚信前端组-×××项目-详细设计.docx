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F56" w:rsidRPr="00A55EE5" w:rsidRDefault="005E7F56" w:rsidP="005E7F56"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b/>
          <w:sz w:val="24"/>
          <w:szCs w:val="24"/>
        </w:rPr>
      </w:pPr>
      <w:bookmarkStart w:id="0" w:name="_Toc79393508"/>
      <w:r w:rsidRPr="00A55EE5">
        <w:rPr>
          <w:rFonts w:hint="eastAsia"/>
          <w:b/>
          <w:sz w:val="24"/>
          <w:szCs w:val="24"/>
        </w:rPr>
        <w:t>引言</w:t>
      </w:r>
    </w:p>
    <w:p w:rsidR="005E7F56" w:rsidRPr="00A55EE5" w:rsidRDefault="005E7F56" w:rsidP="005E7F56">
      <w:pPr>
        <w:numPr>
          <w:ilvl w:val="0"/>
          <w:numId w:val="3"/>
        </w:numPr>
        <w:tabs>
          <w:tab w:val="left" w:pos="425"/>
          <w:tab w:val="left" w:pos="845"/>
        </w:tabs>
        <w:spacing w:line="360" w:lineRule="auto"/>
        <w:ind w:left="425"/>
        <w:outlineLvl w:val="1"/>
        <w:rPr>
          <w:b/>
          <w:sz w:val="24"/>
          <w:szCs w:val="24"/>
        </w:rPr>
      </w:pPr>
      <w:r w:rsidRPr="00A55EE5">
        <w:rPr>
          <w:rFonts w:hint="eastAsia"/>
          <w:b/>
          <w:sz w:val="24"/>
          <w:szCs w:val="24"/>
        </w:rPr>
        <w:t>编写目的</w:t>
      </w:r>
    </w:p>
    <w:p w:rsidR="005E7F56" w:rsidRPr="00A55EE5" w:rsidRDefault="005E7F56" w:rsidP="005E7F56">
      <w:pPr>
        <w:tabs>
          <w:tab w:val="left" w:pos="425"/>
        </w:tabs>
        <w:spacing w:line="360" w:lineRule="auto"/>
        <w:outlineLvl w:val="1"/>
        <w:rPr>
          <w:b/>
          <w:sz w:val="24"/>
          <w:szCs w:val="24"/>
        </w:rPr>
      </w:pPr>
      <w:r w:rsidRPr="00A55EE5">
        <w:rPr>
          <w:rFonts w:hint="eastAsia"/>
          <w:b/>
          <w:sz w:val="24"/>
          <w:szCs w:val="24"/>
        </w:rPr>
        <w:t>1. 2</w:t>
      </w:r>
      <w:r w:rsidRPr="00A55EE5">
        <w:rPr>
          <w:rFonts w:hint="eastAsia"/>
          <w:b/>
          <w:sz w:val="24"/>
          <w:szCs w:val="24"/>
        </w:rPr>
        <w:t>名词术语</w:t>
      </w:r>
    </w:p>
    <w:p w:rsidR="005E7F56" w:rsidRPr="00A55EE5" w:rsidRDefault="005E7F56" w:rsidP="005E7F56">
      <w:pPr>
        <w:numPr>
          <w:ilvl w:val="1"/>
          <w:numId w:val="2"/>
        </w:numPr>
        <w:tabs>
          <w:tab w:val="left" w:pos="425"/>
          <w:tab w:val="left" w:pos="780"/>
        </w:tabs>
        <w:spacing w:line="360" w:lineRule="auto"/>
        <w:ind w:left="360"/>
        <w:outlineLvl w:val="1"/>
        <w:rPr>
          <w:b/>
          <w:sz w:val="24"/>
          <w:szCs w:val="24"/>
        </w:rPr>
      </w:pPr>
      <w:r w:rsidRPr="00A55EE5">
        <w:rPr>
          <w:rFonts w:hint="eastAsia"/>
          <w:b/>
          <w:sz w:val="24"/>
          <w:szCs w:val="24"/>
        </w:rPr>
        <w:t xml:space="preserve"> </w:t>
      </w:r>
      <w:r w:rsidRPr="00A55EE5">
        <w:rPr>
          <w:rFonts w:hint="eastAsia"/>
          <w:b/>
          <w:sz w:val="24"/>
          <w:szCs w:val="24"/>
        </w:rPr>
        <w:t>阅读对象</w:t>
      </w:r>
    </w:p>
    <w:p w:rsidR="005E7F56" w:rsidRPr="00A55EE5" w:rsidRDefault="005E7F56" w:rsidP="005E7F56">
      <w:pPr>
        <w:numPr>
          <w:ilvl w:val="1"/>
          <w:numId w:val="2"/>
        </w:numPr>
        <w:tabs>
          <w:tab w:val="left" w:pos="425"/>
          <w:tab w:val="left" w:pos="780"/>
        </w:tabs>
        <w:spacing w:line="360" w:lineRule="auto"/>
        <w:ind w:left="360"/>
        <w:outlineLvl w:val="1"/>
        <w:rPr>
          <w:b/>
          <w:sz w:val="24"/>
          <w:szCs w:val="24"/>
        </w:rPr>
      </w:pPr>
      <w:r w:rsidRPr="00A55EE5">
        <w:rPr>
          <w:rFonts w:hint="eastAsia"/>
          <w:b/>
          <w:sz w:val="24"/>
          <w:szCs w:val="24"/>
        </w:rPr>
        <w:t xml:space="preserve"> </w:t>
      </w:r>
      <w:r w:rsidRPr="00A55EE5">
        <w:rPr>
          <w:rFonts w:hint="eastAsia"/>
          <w:b/>
          <w:sz w:val="24"/>
          <w:szCs w:val="24"/>
        </w:rPr>
        <w:t>参考文档</w:t>
      </w:r>
    </w:p>
    <w:p w:rsidR="005E7F56" w:rsidRPr="00A55EE5" w:rsidRDefault="005E7F56" w:rsidP="005E7F56"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b/>
          <w:sz w:val="24"/>
          <w:szCs w:val="24"/>
        </w:rPr>
      </w:pPr>
      <w:r w:rsidRPr="00A55EE5">
        <w:rPr>
          <w:rFonts w:hint="eastAsia"/>
          <w:b/>
          <w:sz w:val="24"/>
          <w:szCs w:val="24"/>
        </w:rPr>
        <w:t>功能概述</w:t>
      </w:r>
    </w:p>
    <w:p w:rsidR="005E7F56" w:rsidRPr="00A55EE5" w:rsidRDefault="005E7F56" w:rsidP="005E7F56">
      <w:pPr>
        <w:numPr>
          <w:ilvl w:val="0"/>
          <w:numId w:val="4"/>
        </w:numPr>
        <w:tabs>
          <w:tab w:val="left" w:pos="425"/>
          <w:tab w:val="left" w:pos="845"/>
        </w:tabs>
        <w:spacing w:line="360" w:lineRule="auto"/>
        <w:outlineLvl w:val="1"/>
        <w:rPr>
          <w:b/>
          <w:sz w:val="24"/>
          <w:szCs w:val="24"/>
        </w:rPr>
      </w:pPr>
      <w:r w:rsidRPr="00A55EE5">
        <w:rPr>
          <w:rFonts w:hint="eastAsia"/>
          <w:b/>
          <w:sz w:val="24"/>
          <w:szCs w:val="24"/>
        </w:rPr>
        <w:t>功能模块概述</w:t>
      </w:r>
    </w:p>
    <w:p w:rsidR="005E7F56" w:rsidRPr="00A55EE5" w:rsidRDefault="005E7F56" w:rsidP="005E7F56">
      <w:pPr>
        <w:numPr>
          <w:ilvl w:val="0"/>
          <w:numId w:val="4"/>
        </w:numPr>
        <w:tabs>
          <w:tab w:val="left" w:pos="425"/>
          <w:tab w:val="left" w:pos="845"/>
        </w:tabs>
        <w:spacing w:line="360" w:lineRule="auto"/>
        <w:outlineLvl w:val="1"/>
        <w:rPr>
          <w:b/>
          <w:sz w:val="24"/>
          <w:szCs w:val="24"/>
        </w:rPr>
      </w:pPr>
      <w:r w:rsidRPr="00A55EE5">
        <w:rPr>
          <w:rFonts w:hint="eastAsia"/>
          <w:b/>
          <w:sz w:val="24"/>
          <w:szCs w:val="24"/>
        </w:rPr>
        <w:t>功能模块层次结构</w:t>
      </w:r>
    </w:p>
    <w:p w:rsidR="005E7F56" w:rsidRPr="00A55EE5" w:rsidRDefault="005E7F56" w:rsidP="005E7F56">
      <w:pPr>
        <w:numPr>
          <w:ilvl w:val="0"/>
          <w:numId w:val="4"/>
        </w:numPr>
        <w:tabs>
          <w:tab w:val="left" w:pos="425"/>
          <w:tab w:val="left" w:pos="845"/>
        </w:tabs>
        <w:spacing w:line="360" w:lineRule="auto"/>
        <w:outlineLvl w:val="1"/>
        <w:rPr>
          <w:b/>
          <w:sz w:val="24"/>
          <w:szCs w:val="24"/>
        </w:rPr>
      </w:pPr>
      <w:r w:rsidRPr="00A55EE5">
        <w:rPr>
          <w:rFonts w:hint="eastAsia"/>
          <w:b/>
          <w:sz w:val="24"/>
          <w:szCs w:val="24"/>
        </w:rPr>
        <w:t>功能模块实施优先级</w:t>
      </w:r>
    </w:p>
    <w:p w:rsidR="005E7F56" w:rsidRPr="00A55EE5" w:rsidRDefault="005E7F56" w:rsidP="005E7F56">
      <w:pPr>
        <w:numPr>
          <w:ilvl w:val="0"/>
          <w:numId w:val="4"/>
        </w:numPr>
        <w:tabs>
          <w:tab w:val="left" w:pos="425"/>
          <w:tab w:val="left" w:pos="845"/>
        </w:tabs>
        <w:spacing w:line="360" w:lineRule="auto"/>
        <w:outlineLvl w:val="1"/>
        <w:rPr>
          <w:b/>
          <w:sz w:val="24"/>
          <w:szCs w:val="24"/>
        </w:rPr>
      </w:pPr>
      <w:r w:rsidRPr="00A55EE5">
        <w:rPr>
          <w:rFonts w:hint="eastAsia"/>
          <w:b/>
          <w:sz w:val="24"/>
          <w:szCs w:val="24"/>
        </w:rPr>
        <w:t>设计约束</w:t>
      </w:r>
    </w:p>
    <w:p w:rsidR="005E7F56" w:rsidRPr="00A55EE5" w:rsidRDefault="005E7F56" w:rsidP="005E7F56">
      <w:pPr>
        <w:numPr>
          <w:ilvl w:val="0"/>
          <w:numId w:val="4"/>
        </w:numPr>
        <w:tabs>
          <w:tab w:val="left" w:pos="425"/>
          <w:tab w:val="left" w:pos="845"/>
        </w:tabs>
        <w:spacing w:line="360" w:lineRule="auto"/>
        <w:outlineLvl w:val="1"/>
        <w:rPr>
          <w:b/>
          <w:sz w:val="24"/>
          <w:szCs w:val="24"/>
        </w:rPr>
      </w:pPr>
      <w:r w:rsidRPr="00A55EE5">
        <w:rPr>
          <w:rFonts w:hint="eastAsia"/>
          <w:b/>
          <w:sz w:val="24"/>
          <w:szCs w:val="24"/>
        </w:rPr>
        <w:t>命名规范</w:t>
      </w:r>
    </w:p>
    <w:p w:rsidR="005E7F56" w:rsidRDefault="005E7F56" w:rsidP="005E7F56">
      <w:pPr>
        <w:numPr>
          <w:ilvl w:val="0"/>
          <w:numId w:val="5"/>
        </w:numPr>
        <w:spacing w:line="360" w:lineRule="auto"/>
        <w:outlineLvl w:val="3"/>
        <w:rPr>
          <w:b/>
          <w:sz w:val="24"/>
          <w:szCs w:val="24"/>
        </w:rPr>
      </w:pPr>
      <w:r w:rsidRPr="00A55EE5">
        <w:rPr>
          <w:rFonts w:hint="eastAsia"/>
          <w:b/>
          <w:sz w:val="24"/>
          <w:szCs w:val="24"/>
        </w:rPr>
        <w:t>数据表命名</w:t>
      </w:r>
    </w:p>
    <w:p w:rsidR="005E7F56" w:rsidRPr="00522CB9" w:rsidRDefault="005E7F56" w:rsidP="005E7F56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522CB9">
        <w:rPr>
          <w:rFonts w:hint="eastAsia"/>
          <w:sz w:val="24"/>
          <w:szCs w:val="24"/>
        </w:rPr>
        <w:t>英文简写命名，不使用拼音命名</w:t>
      </w:r>
    </w:p>
    <w:p w:rsidR="005E7F56" w:rsidRPr="00522CB9" w:rsidRDefault="005E7F56" w:rsidP="005E7F56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522CB9">
        <w:rPr>
          <w:rFonts w:hint="eastAsia"/>
          <w:sz w:val="24"/>
          <w:szCs w:val="24"/>
        </w:rPr>
        <w:t>系统基础表前缀</w:t>
      </w:r>
      <w:r w:rsidRPr="00522CB9">
        <w:rPr>
          <w:rFonts w:hint="eastAsia"/>
          <w:sz w:val="24"/>
          <w:szCs w:val="24"/>
        </w:rPr>
        <w:t>SYS</w:t>
      </w:r>
    </w:p>
    <w:p w:rsidR="005E7F56" w:rsidRPr="00522CB9" w:rsidRDefault="005E7F56" w:rsidP="005E7F56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522CB9">
        <w:rPr>
          <w:rFonts w:hint="eastAsia"/>
          <w:sz w:val="24"/>
          <w:szCs w:val="24"/>
        </w:rPr>
        <w:t>相关业务表前缀</w:t>
      </w:r>
      <w:r w:rsidR="002774BB">
        <w:rPr>
          <w:rFonts w:hint="eastAsia"/>
          <w:sz w:val="24"/>
          <w:szCs w:val="24"/>
        </w:rPr>
        <w:t>VGOP</w:t>
      </w:r>
    </w:p>
    <w:p w:rsidR="005E7F56" w:rsidRPr="00522CB9" w:rsidRDefault="005E7F56" w:rsidP="005E7F56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522CB9">
        <w:rPr>
          <w:rFonts w:hint="eastAsia"/>
          <w:sz w:val="24"/>
          <w:szCs w:val="24"/>
        </w:rPr>
        <w:t>维度表前缀以</w:t>
      </w:r>
      <w:r w:rsidRPr="00522CB9">
        <w:rPr>
          <w:rFonts w:hint="eastAsia"/>
          <w:sz w:val="24"/>
          <w:szCs w:val="24"/>
        </w:rPr>
        <w:t>SYS_DIM</w:t>
      </w:r>
      <w:r w:rsidRPr="00522CB9">
        <w:rPr>
          <w:rFonts w:hint="eastAsia"/>
          <w:sz w:val="24"/>
          <w:szCs w:val="24"/>
        </w:rPr>
        <w:t>或</w:t>
      </w:r>
      <w:r w:rsidR="003F28E0">
        <w:rPr>
          <w:rFonts w:hint="eastAsia"/>
          <w:sz w:val="24"/>
          <w:szCs w:val="24"/>
        </w:rPr>
        <w:t>VGOP</w:t>
      </w:r>
      <w:r w:rsidR="00A87ABF">
        <w:rPr>
          <w:rFonts w:hint="eastAsia"/>
          <w:sz w:val="24"/>
          <w:szCs w:val="24"/>
        </w:rPr>
        <w:t>_</w:t>
      </w:r>
      <w:r w:rsidRPr="00522CB9">
        <w:rPr>
          <w:rFonts w:hint="eastAsia"/>
          <w:sz w:val="24"/>
          <w:szCs w:val="24"/>
        </w:rPr>
        <w:t>DIM</w:t>
      </w:r>
    </w:p>
    <w:p w:rsidR="005E7F56" w:rsidRPr="00522CB9" w:rsidRDefault="00A87ABF" w:rsidP="005E7F56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应用</w:t>
      </w:r>
      <w:r w:rsidR="005E7F56" w:rsidRPr="00522CB9">
        <w:rPr>
          <w:rFonts w:hint="eastAsia"/>
          <w:sz w:val="24"/>
          <w:szCs w:val="24"/>
        </w:rPr>
        <w:t>数据相关表前缀</w:t>
      </w:r>
      <w:r w:rsidR="0067143B">
        <w:rPr>
          <w:rFonts w:hint="eastAsia"/>
          <w:sz w:val="24"/>
          <w:szCs w:val="24"/>
        </w:rPr>
        <w:t>VGOP</w:t>
      </w:r>
      <w:r>
        <w:rPr>
          <w:rFonts w:hint="eastAsia"/>
          <w:sz w:val="24"/>
          <w:szCs w:val="24"/>
        </w:rPr>
        <w:t>_</w:t>
      </w:r>
      <w:r w:rsidR="005E7F56" w:rsidRPr="00522CB9">
        <w:rPr>
          <w:rFonts w:hint="eastAsia"/>
          <w:sz w:val="24"/>
          <w:szCs w:val="24"/>
        </w:rPr>
        <w:t>ST</w:t>
      </w:r>
    </w:p>
    <w:p w:rsidR="005E7F56" w:rsidRDefault="005E7F56" w:rsidP="005E7F56">
      <w:pPr>
        <w:numPr>
          <w:ilvl w:val="0"/>
          <w:numId w:val="5"/>
        </w:numPr>
        <w:tabs>
          <w:tab w:val="left" w:pos="425"/>
          <w:tab w:val="left" w:pos="840"/>
        </w:tabs>
        <w:spacing w:line="360" w:lineRule="auto"/>
        <w:outlineLvl w:val="3"/>
        <w:rPr>
          <w:b/>
          <w:sz w:val="24"/>
          <w:szCs w:val="24"/>
        </w:rPr>
      </w:pPr>
      <w:r w:rsidRPr="00A55EE5">
        <w:rPr>
          <w:rFonts w:hint="eastAsia"/>
          <w:b/>
          <w:sz w:val="24"/>
          <w:szCs w:val="24"/>
        </w:rPr>
        <w:t>程序命名规范</w:t>
      </w:r>
    </w:p>
    <w:p w:rsidR="005E7F56" w:rsidRDefault="005E7F56" w:rsidP="005E7F56">
      <w:pPr>
        <w:tabs>
          <w:tab w:val="left" w:pos="425"/>
        </w:tabs>
        <w:spacing w:line="360" w:lineRule="auto"/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用于规范权限过滤，系统资源归类</w:t>
      </w:r>
    </w:p>
    <w:tbl>
      <w:tblPr>
        <w:tblStyle w:val="ac"/>
        <w:tblW w:w="0" w:type="auto"/>
        <w:tblInd w:w="420" w:type="dxa"/>
        <w:tblLook w:val="01E0"/>
      </w:tblPr>
      <w:tblGrid>
        <w:gridCol w:w="2700"/>
        <w:gridCol w:w="2701"/>
        <w:gridCol w:w="2701"/>
      </w:tblGrid>
      <w:tr w:rsidR="005E7F56" w:rsidTr="00021689">
        <w:tc>
          <w:tcPr>
            <w:tcW w:w="8102" w:type="dxa"/>
            <w:gridSpan w:val="3"/>
            <w:shd w:val="clear" w:color="auto" w:fill="B3B3B3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Action</w:t>
            </w:r>
            <w:r>
              <w:rPr>
                <w:rFonts w:hint="eastAsia"/>
                <w:b/>
                <w:sz w:val="24"/>
                <w:szCs w:val="24"/>
              </w:rPr>
              <w:t>命名规范</w:t>
            </w:r>
          </w:p>
        </w:tc>
      </w:tr>
      <w:tr w:rsidR="005E7F56" w:rsidTr="00021689">
        <w:tc>
          <w:tcPr>
            <w:tcW w:w="2700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业务功能</w:t>
            </w:r>
          </w:p>
        </w:tc>
        <w:tc>
          <w:tcPr>
            <w:tcW w:w="2701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前缀</w:t>
            </w:r>
          </w:p>
        </w:tc>
        <w:tc>
          <w:tcPr>
            <w:tcW w:w="2701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5E7F56" w:rsidTr="00021689">
        <w:tc>
          <w:tcPr>
            <w:tcW w:w="2700" w:type="dxa"/>
          </w:tcPr>
          <w:p w:rsidR="005E7F56" w:rsidRPr="00BC5384" w:rsidRDefault="005E7F5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BC5384">
              <w:rPr>
                <w:rFonts w:hint="eastAsia"/>
                <w:sz w:val="24"/>
                <w:szCs w:val="24"/>
              </w:rPr>
              <w:t>初始化页面</w:t>
            </w:r>
          </w:p>
        </w:tc>
        <w:tc>
          <w:tcPr>
            <w:tcW w:w="2701" w:type="dxa"/>
          </w:tcPr>
          <w:p w:rsidR="005E7F56" w:rsidRPr="00BC5384" w:rsidRDefault="005E7F5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BC5384">
              <w:rPr>
                <w:rFonts w:hint="eastAsia"/>
                <w:sz w:val="24"/>
                <w:szCs w:val="24"/>
              </w:rPr>
              <w:t>init</w:t>
            </w:r>
          </w:p>
        </w:tc>
        <w:tc>
          <w:tcPr>
            <w:tcW w:w="2701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5E7F56" w:rsidTr="00021689">
        <w:tc>
          <w:tcPr>
            <w:tcW w:w="2700" w:type="dxa"/>
          </w:tcPr>
          <w:p w:rsidR="005E7F56" w:rsidRPr="00BC5384" w:rsidRDefault="005E7F5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BC5384">
              <w:rPr>
                <w:rFonts w:hint="eastAsia"/>
                <w:sz w:val="24"/>
                <w:szCs w:val="24"/>
              </w:rPr>
              <w:t>查询列表</w:t>
            </w:r>
          </w:p>
        </w:tc>
        <w:tc>
          <w:tcPr>
            <w:tcW w:w="2701" w:type="dxa"/>
          </w:tcPr>
          <w:p w:rsidR="005E7F56" w:rsidRPr="00BC5384" w:rsidRDefault="005E7F5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BC5384">
              <w:rPr>
                <w:rFonts w:hint="eastAsia"/>
                <w:sz w:val="24"/>
                <w:szCs w:val="24"/>
              </w:rPr>
              <w:t>query</w:t>
            </w:r>
          </w:p>
        </w:tc>
        <w:tc>
          <w:tcPr>
            <w:tcW w:w="2701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5E7F56" w:rsidTr="00021689">
        <w:tc>
          <w:tcPr>
            <w:tcW w:w="2700" w:type="dxa"/>
          </w:tcPr>
          <w:p w:rsidR="005E7F56" w:rsidRPr="00BC5384" w:rsidRDefault="005E7F5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BC5384">
              <w:rPr>
                <w:rFonts w:hint="eastAsia"/>
                <w:sz w:val="24"/>
                <w:szCs w:val="24"/>
              </w:rPr>
              <w:t>初始化修改页面</w:t>
            </w:r>
          </w:p>
        </w:tc>
        <w:tc>
          <w:tcPr>
            <w:tcW w:w="2701" w:type="dxa"/>
          </w:tcPr>
          <w:p w:rsidR="005E7F56" w:rsidRPr="00BC5384" w:rsidRDefault="005E7F5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BC5384">
              <w:rPr>
                <w:rFonts w:hint="eastAsia"/>
                <w:sz w:val="24"/>
                <w:szCs w:val="24"/>
              </w:rPr>
              <w:t>preModify</w:t>
            </w:r>
          </w:p>
        </w:tc>
        <w:tc>
          <w:tcPr>
            <w:tcW w:w="2701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5E7F56" w:rsidTr="00021689">
        <w:tc>
          <w:tcPr>
            <w:tcW w:w="2700" w:type="dxa"/>
          </w:tcPr>
          <w:p w:rsidR="005E7F56" w:rsidRPr="00BC5384" w:rsidRDefault="005E7F5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BC5384">
              <w:rPr>
                <w:rFonts w:hint="eastAsia"/>
                <w:sz w:val="24"/>
                <w:szCs w:val="24"/>
              </w:rPr>
              <w:t>修改对象</w:t>
            </w:r>
          </w:p>
        </w:tc>
        <w:tc>
          <w:tcPr>
            <w:tcW w:w="2701" w:type="dxa"/>
          </w:tcPr>
          <w:p w:rsidR="005E7F56" w:rsidRPr="00BC5384" w:rsidRDefault="005E7F5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BC5384">
              <w:rPr>
                <w:rFonts w:hint="eastAsia"/>
                <w:sz w:val="24"/>
                <w:szCs w:val="24"/>
              </w:rPr>
              <w:t>modify</w:t>
            </w:r>
          </w:p>
        </w:tc>
        <w:tc>
          <w:tcPr>
            <w:tcW w:w="2701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5E7F56" w:rsidTr="00021689">
        <w:tc>
          <w:tcPr>
            <w:tcW w:w="2700" w:type="dxa"/>
          </w:tcPr>
          <w:p w:rsidR="005E7F56" w:rsidRPr="00BC5384" w:rsidRDefault="005E7F5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BC5384">
              <w:rPr>
                <w:rFonts w:hint="eastAsia"/>
                <w:sz w:val="24"/>
                <w:szCs w:val="24"/>
              </w:rPr>
              <w:t>删除对象</w:t>
            </w:r>
          </w:p>
        </w:tc>
        <w:tc>
          <w:tcPr>
            <w:tcW w:w="2701" w:type="dxa"/>
          </w:tcPr>
          <w:p w:rsidR="005E7F56" w:rsidRPr="00BC5384" w:rsidRDefault="005E7F5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smartTag w:uri="urn:schemas-microsoft-com:office:smarttags" w:element="State">
              <w:smartTag w:uri="urn:schemas-microsoft-com:office:smarttags" w:element="place">
                <w:r w:rsidRPr="00BC5384">
                  <w:rPr>
                    <w:rFonts w:hint="eastAsia"/>
                    <w:sz w:val="24"/>
                    <w:szCs w:val="24"/>
                  </w:rPr>
                  <w:t>del</w:t>
                </w:r>
              </w:smartTag>
            </w:smartTag>
          </w:p>
        </w:tc>
        <w:tc>
          <w:tcPr>
            <w:tcW w:w="2701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5E7F56" w:rsidTr="00021689">
        <w:tc>
          <w:tcPr>
            <w:tcW w:w="2700" w:type="dxa"/>
          </w:tcPr>
          <w:p w:rsidR="005E7F56" w:rsidRPr="00BC5384" w:rsidRDefault="005E7F5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BC5384">
              <w:rPr>
                <w:rFonts w:hint="eastAsia"/>
                <w:sz w:val="24"/>
                <w:szCs w:val="24"/>
              </w:rPr>
              <w:t>查询对象</w:t>
            </w:r>
          </w:p>
        </w:tc>
        <w:tc>
          <w:tcPr>
            <w:tcW w:w="2701" w:type="dxa"/>
          </w:tcPr>
          <w:p w:rsidR="005E7F56" w:rsidRPr="00BC5384" w:rsidRDefault="005E7F5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BC5384">
              <w:rPr>
                <w:rFonts w:hint="eastAsia"/>
                <w:sz w:val="24"/>
                <w:szCs w:val="24"/>
              </w:rPr>
              <w:t>load</w:t>
            </w:r>
          </w:p>
        </w:tc>
        <w:tc>
          <w:tcPr>
            <w:tcW w:w="2701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5E7F56" w:rsidTr="00021689">
        <w:tc>
          <w:tcPr>
            <w:tcW w:w="2700" w:type="dxa"/>
          </w:tcPr>
          <w:p w:rsidR="005E7F56" w:rsidRPr="00BC5384" w:rsidRDefault="005E7F5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BC5384">
              <w:rPr>
                <w:rFonts w:hint="eastAsia"/>
                <w:sz w:val="24"/>
                <w:szCs w:val="24"/>
              </w:rPr>
              <w:t>初始化新增页面</w:t>
            </w:r>
          </w:p>
        </w:tc>
        <w:tc>
          <w:tcPr>
            <w:tcW w:w="2701" w:type="dxa"/>
          </w:tcPr>
          <w:p w:rsidR="005E7F56" w:rsidRPr="00BC5384" w:rsidRDefault="005E7F5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BC5384">
              <w:rPr>
                <w:rFonts w:hint="eastAsia"/>
                <w:sz w:val="24"/>
                <w:szCs w:val="24"/>
              </w:rPr>
              <w:t>preAdd</w:t>
            </w:r>
          </w:p>
        </w:tc>
        <w:tc>
          <w:tcPr>
            <w:tcW w:w="2701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5E7F56" w:rsidTr="00021689">
        <w:tc>
          <w:tcPr>
            <w:tcW w:w="2700" w:type="dxa"/>
          </w:tcPr>
          <w:p w:rsidR="005E7F56" w:rsidRPr="00BC5384" w:rsidRDefault="005E7F5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BC5384">
              <w:rPr>
                <w:rFonts w:hint="eastAsia"/>
                <w:sz w:val="24"/>
                <w:szCs w:val="24"/>
              </w:rPr>
              <w:t>新增对象</w:t>
            </w:r>
          </w:p>
        </w:tc>
        <w:tc>
          <w:tcPr>
            <w:tcW w:w="2701" w:type="dxa"/>
          </w:tcPr>
          <w:p w:rsidR="005E7F56" w:rsidRPr="00BC5384" w:rsidRDefault="005E7F5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BC5384">
              <w:rPr>
                <w:rFonts w:hint="eastAsia"/>
                <w:sz w:val="24"/>
                <w:szCs w:val="24"/>
              </w:rPr>
              <w:t>add</w:t>
            </w:r>
          </w:p>
        </w:tc>
        <w:tc>
          <w:tcPr>
            <w:tcW w:w="2701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5E7F56" w:rsidRPr="00A55EE5" w:rsidRDefault="005E7F56" w:rsidP="005E7F56">
      <w:pPr>
        <w:tabs>
          <w:tab w:val="left" w:pos="425"/>
        </w:tabs>
        <w:spacing w:line="360" w:lineRule="auto"/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用于统一进行</w:t>
      </w:r>
      <w:r>
        <w:rPr>
          <w:rFonts w:hint="eastAsia"/>
          <w:b/>
          <w:sz w:val="24"/>
          <w:szCs w:val="24"/>
        </w:rPr>
        <w:t>AOP</w:t>
      </w:r>
      <w:r>
        <w:rPr>
          <w:rFonts w:hint="eastAsia"/>
          <w:b/>
          <w:sz w:val="24"/>
          <w:szCs w:val="24"/>
        </w:rPr>
        <w:t>事务控制</w:t>
      </w:r>
    </w:p>
    <w:tbl>
      <w:tblPr>
        <w:tblStyle w:val="ac"/>
        <w:tblW w:w="0" w:type="auto"/>
        <w:tblInd w:w="420" w:type="dxa"/>
        <w:tblLook w:val="01E0"/>
      </w:tblPr>
      <w:tblGrid>
        <w:gridCol w:w="2700"/>
        <w:gridCol w:w="2701"/>
        <w:gridCol w:w="2701"/>
      </w:tblGrid>
      <w:tr w:rsidR="005E7F56" w:rsidTr="00021689">
        <w:tc>
          <w:tcPr>
            <w:tcW w:w="8102" w:type="dxa"/>
            <w:gridSpan w:val="3"/>
            <w:shd w:val="clear" w:color="auto" w:fill="B3B3B3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Service</w:t>
            </w:r>
            <w:r>
              <w:rPr>
                <w:rFonts w:hint="eastAsia"/>
                <w:b/>
                <w:sz w:val="24"/>
                <w:szCs w:val="24"/>
              </w:rPr>
              <w:t>命名规范</w:t>
            </w:r>
          </w:p>
        </w:tc>
      </w:tr>
      <w:tr w:rsidR="005E7F56" w:rsidTr="00021689">
        <w:tc>
          <w:tcPr>
            <w:tcW w:w="2700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业务功能</w:t>
            </w:r>
          </w:p>
        </w:tc>
        <w:tc>
          <w:tcPr>
            <w:tcW w:w="2701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前缀</w:t>
            </w:r>
          </w:p>
        </w:tc>
        <w:tc>
          <w:tcPr>
            <w:tcW w:w="2701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5E7F56" w:rsidTr="00021689">
        <w:tc>
          <w:tcPr>
            <w:tcW w:w="2700" w:type="dxa"/>
          </w:tcPr>
          <w:p w:rsidR="005E7F56" w:rsidRPr="00BC5384" w:rsidRDefault="00015466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防止多人并发操作，引起的异常。或者操作主从表时候，一个表成功一个表失败，我们对它进行</w:t>
            </w:r>
            <w:r w:rsidR="00E90EA3">
              <w:rPr>
                <w:rFonts w:hint="eastAsia"/>
                <w:sz w:val="24"/>
                <w:szCs w:val="24"/>
              </w:rPr>
              <w:t>事物的</w:t>
            </w:r>
            <w:r>
              <w:rPr>
                <w:rFonts w:hint="eastAsia"/>
                <w:sz w:val="24"/>
                <w:szCs w:val="24"/>
              </w:rPr>
              <w:t>回滚。</w:t>
            </w:r>
          </w:p>
        </w:tc>
        <w:tc>
          <w:tcPr>
            <w:tcW w:w="2701" w:type="dxa"/>
          </w:tcPr>
          <w:p w:rsidR="005E7F56" w:rsidRDefault="00B91042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update*</w:t>
            </w:r>
          </w:p>
          <w:p w:rsidR="00B91042" w:rsidRDefault="00B91042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delete*</w:t>
            </w:r>
          </w:p>
          <w:p w:rsidR="00B91042" w:rsidRDefault="00B91042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create*</w:t>
            </w:r>
          </w:p>
          <w:p w:rsidR="00B91042" w:rsidRDefault="00B91042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add*</w:t>
            </w:r>
          </w:p>
          <w:p w:rsidR="00B91042" w:rsidRDefault="00B91042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modify*</w:t>
            </w:r>
          </w:p>
          <w:p w:rsidR="00B91042" w:rsidRPr="00BC5384" w:rsidRDefault="00B91042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del*</w:t>
            </w:r>
          </w:p>
        </w:tc>
        <w:tc>
          <w:tcPr>
            <w:tcW w:w="2701" w:type="dxa"/>
          </w:tcPr>
          <w:p w:rsidR="005E7F56" w:rsidRDefault="00B91042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以这些方法命名的当出现异常都会进行事情的回滚。在</w:t>
            </w:r>
            <w:r>
              <w:rPr>
                <w:rFonts w:hint="eastAsia"/>
                <w:b/>
                <w:sz w:val="24"/>
                <w:szCs w:val="24"/>
              </w:rPr>
              <w:t>SPRING</w:t>
            </w:r>
            <w:r>
              <w:rPr>
                <w:rFonts w:hint="eastAsia"/>
                <w:b/>
                <w:sz w:val="24"/>
                <w:szCs w:val="24"/>
              </w:rPr>
              <w:t>的事物中有设置</w:t>
            </w:r>
          </w:p>
        </w:tc>
      </w:tr>
    </w:tbl>
    <w:p w:rsidR="005E7F56" w:rsidRPr="00A55EE5" w:rsidRDefault="005E7F56" w:rsidP="005E7F56">
      <w:pPr>
        <w:tabs>
          <w:tab w:val="left" w:pos="425"/>
        </w:tabs>
        <w:spacing w:line="360" w:lineRule="auto"/>
        <w:rPr>
          <w:sz w:val="24"/>
          <w:szCs w:val="24"/>
        </w:rPr>
      </w:pPr>
      <w:r w:rsidRPr="00A55EE5">
        <w:rPr>
          <w:rFonts w:hint="eastAsia"/>
          <w:b/>
          <w:sz w:val="24"/>
          <w:szCs w:val="24"/>
        </w:rPr>
        <w:tab/>
      </w:r>
    </w:p>
    <w:tbl>
      <w:tblPr>
        <w:tblStyle w:val="ac"/>
        <w:tblW w:w="0" w:type="auto"/>
        <w:tblInd w:w="420" w:type="dxa"/>
        <w:tblLook w:val="01E0"/>
      </w:tblPr>
      <w:tblGrid>
        <w:gridCol w:w="2165"/>
        <w:gridCol w:w="3669"/>
        <w:gridCol w:w="2268"/>
      </w:tblGrid>
      <w:tr w:rsidR="005E7F56" w:rsidTr="00021689">
        <w:tc>
          <w:tcPr>
            <w:tcW w:w="8102" w:type="dxa"/>
            <w:gridSpan w:val="3"/>
            <w:shd w:val="clear" w:color="auto" w:fill="B3B3B3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DAO</w:t>
            </w:r>
            <w:r>
              <w:rPr>
                <w:rFonts w:hint="eastAsia"/>
                <w:b/>
                <w:sz w:val="24"/>
                <w:szCs w:val="24"/>
              </w:rPr>
              <w:t>命名规范</w:t>
            </w:r>
          </w:p>
        </w:tc>
      </w:tr>
      <w:tr w:rsidR="005E7F56" w:rsidTr="00021689">
        <w:tc>
          <w:tcPr>
            <w:tcW w:w="2700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业务功能</w:t>
            </w:r>
          </w:p>
        </w:tc>
        <w:tc>
          <w:tcPr>
            <w:tcW w:w="2701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前缀</w:t>
            </w:r>
          </w:p>
        </w:tc>
        <w:tc>
          <w:tcPr>
            <w:tcW w:w="2701" w:type="dxa"/>
          </w:tcPr>
          <w:p w:rsidR="005E7F56" w:rsidRDefault="005E7F56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5E7F56" w:rsidTr="00021689">
        <w:tc>
          <w:tcPr>
            <w:tcW w:w="2700" w:type="dxa"/>
          </w:tcPr>
          <w:p w:rsidR="005E7F56" w:rsidRPr="00BC5384" w:rsidRDefault="005E7F56" w:rsidP="004B2A15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01" w:type="dxa"/>
          </w:tcPr>
          <w:p w:rsidR="005E7F56" w:rsidRDefault="002155C1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模块名</w:t>
            </w:r>
            <w:r w:rsidR="0083566C">
              <w:rPr>
                <w:rFonts w:hint="eastAsia"/>
                <w:sz w:val="24"/>
                <w:szCs w:val="24"/>
              </w:rPr>
              <w:t>+DAO</w:t>
            </w:r>
          </w:p>
          <w:p w:rsidR="002155C1" w:rsidRDefault="002155C1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如：</w:t>
            </w:r>
            <w:r w:rsidR="00033A82">
              <w:rPr>
                <w:rFonts w:hint="eastAsia"/>
                <w:sz w:val="24"/>
                <w:szCs w:val="24"/>
              </w:rPr>
              <w:t>客户投诉信息日查询</w:t>
            </w:r>
          </w:p>
          <w:p w:rsidR="002155C1" w:rsidRDefault="002155C1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接口</w:t>
            </w:r>
          </w:p>
          <w:p w:rsidR="002155C1" w:rsidRDefault="002155C1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2155C1">
              <w:rPr>
                <w:sz w:val="24"/>
                <w:szCs w:val="24"/>
              </w:rPr>
              <w:t>CustWMSDetailDayQueryDao</w:t>
            </w:r>
          </w:p>
          <w:p w:rsidR="002155C1" w:rsidRDefault="002155C1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实现</w:t>
            </w:r>
          </w:p>
          <w:p w:rsidR="002155C1" w:rsidRPr="00BC5384" w:rsidRDefault="002155C1" w:rsidP="00021689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2155C1">
              <w:rPr>
                <w:sz w:val="24"/>
                <w:szCs w:val="24"/>
              </w:rPr>
              <w:t>CustWMSDetailDayQueryDaoImpl</w:t>
            </w:r>
          </w:p>
        </w:tc>
        <w:tc>
          <w:tcPr>
            <w:tcW w:w="2701" w:type="dxa"/>
          </w:tcPr>
          <w:p w:rsidR="005E7F56" w:rsidRDefault="0036634D" w:rsidP="00021689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  <w:r>
              <w:rPr>
                <w:rFonts w:hint="eastAsia"/>
                <w:b/>
                <w:sz w:val="24"/>
                <w:szCs w:val="24"/>
              </w:rPr>
              <w:t>+DAO</w:t>
            </w:r>
            <w:r>
              <w:rPr>
                <w:rFonts w:hint="eastAsia"/>
                <w:b/>
                <w:sz w:val="24"/>
                <w:szCs w:val="24"/>
              </w:rPr>
              <w:t>的命名方式</w:t>
            </w:r>
            <w:r w:rsidR="0049342E">
              <w:rPr>
                <w:rFonts w:hint="eastAsia"/>
                <w:b/>
                <w:sz w:val="24"/>
                <w:szCs w:val="24"/>
              </w:rPr>
              <w:t>。</w:t>
            </w:r>
          </w:p>
        </w:tc>
      </w:tr>
    </w:tbl>
    <w:p w:rsidR="005E7F56" w:rsidRDefault="005E7F56" w:rsidP="005E7F56">
      <w:pPr>
        <w:tabs>
          <w:tab w:val="left" w:pos="425"/>
        </w:tabs>
        <w:spacing w:line="360" w:lineRule="auto"/>
        <w:rPr>
          <w:sz w:val="24"/>
          <w:szCs w:val="24"/>
        </w:rPr>
      </w:pPr>
    </w:p>
    <w:tbl>
      <w:tblPr>
        <w:tblStyle w:val="ac"/>
        <w:tblW w:w="0" w:type="auto"/>
        <w:tblInd w:w="420" w:type="dxa"/>
        <w:tblLayout w:type="fixed"/>
        <w:tblLook w:val="01E0"/>
      </w:tblPr>
      <w:tblGrid>
        <w:gridCol w:w="2665"/>
        <w:gridCol w:w="2835"/>
        <w:gridCol w:w="2602"/>
      </w:tblGrid>
      <w:tr w:rsidR="00BE09C1" w:rsidTr="00BE09C1">
        <w:tc>
          <w:tcPr>
            <w:tcW w:w="8102" w:type="dxa"/>
            <w:gridSpan w:val="3"/>
            <w:shd w:val="clear" w:color="auto" w:fill="B3B3B3"/>
          </w:tcPr>
          <w:p w:rsidR="00BE09C1" w:rsidRDefault="00BE09C1" w:rsidP="00BE09C1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导出功能</w:t>
            </w:r>
          </w:p>
        </w:tc>
      </w:tr>
      <w:tr w:rsidR="00BE09C1" w:rsidTr="00BE09C1">
        <w:tc>
          <w:tcPr>
            <w:tcW w:w="2665" w:type="dxa"/>
          </w:tcPr>
          <w:p w:rsidR="00BE09C1" w:rsidRDefault="00BE09C1" w:rsidP="00BE09C1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2835" w:type="dxa"/>
          </w:tcPr>
          <w:p w:rsidR="00BE09C1" w:rsidRDefault="00BE09C1" w:rsidP="00BE09C1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功能描述</w:t>
            </w:r>
          </w:p>
        </w:tc>
        <w:tc>
          <w:tcPr>
            <w:tcW w:w="2602" w:type="dxa"/>
          </w:tcPr>
          <w:p w:rsidR="00BE09C1" w:rsidRDefault="00BE09C1" w:rsidP="00BE09C1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</w:t>
            </w:r>
          </w:p>
        </w:tc>
      </w:tr>
      <w:tr w:rsidR="00BE09C1" w:rsidTr="00BE09C1">
        <w:tc>
          <w:tcPr>
            <w:tcW w:w="2665" w:type="dxa"/>
          </w:tcPr>
          <w:p w:rsidR="00BE09C1" w:rsidRPr="00BC5384" w:rsidRDefault="00313F54" w:rsidP="00313F54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</w:rPr>
              <w:t>exportCustWMSDetailByDay</w:t>
            </w:r>
            <w:r w:rsidR="00BE09C1"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35" w:type="dxa"/>
          </w:tcPr>
          <w:p w:rsidR="00BE09C1" w:rsidRPr="00BE09C1" w:rsidRDefault="00BE09C1" w:rsidP="00BE09C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3F5FBF"/>
                <w:sz w:val="22"/>
                <w:szCs w:val="22"/>
              </w:rPr>
            </w:pPr>
            <w:r w:rsidRPr="00BE09C1">
              <w:rPr>
                <w:rFonts w:ascii="Courier New" w:eastAsiaTheme="minorEastAsia" w:hAnsi="Courier New" w:cs="Courier New" w:hint="eastAsia"/>
                <w:color w:val="3F5FBF"/>
                <w:sz w:val="22"/>
                <w:szCs w:val="22"/>
              </w:rPr>
              <w:t>根据制定的字段分</w:t>
            </w:r>
            <w:r w:rsidRPr="00BE09C1">
              <w:rPr>
                <w:rFonts w:ascii="Courier New" w:eastAsiaTheme="minorEastAsia" w:hAnsi="Courier New" w:cs="Courier New" w:hint="eastAsia"/>
                <w:color w:val="3F5FBF"/>
                <w:sz w:val="22"/>
                <w:szCs w:val="22"/>
              </w:rPr>
              <w:t>sheet</w:t>
            </w:r>
            <w:r w:rsidRPr="00BE09C1">
              <w:rPr>
                <w:rFonts w:ascii="Courier New" w:eastAsiaTheme="minorEastAsia" w:hAnsi="Courier New" w:cs="Courier New" w:hint="eastAsia"/>
                <w:color w:val="3F5FBF"/>
                <w:sz w:val="22"/>
                <w:szCs w:val="22"/>
              </w:rPr>
              <w:t>，直接导出到客户端</w:t>
            </w:r>
          </w:p>
          <w:p w:rsidR="00BE09C1" w:rsidRPr="00BE09C1" w:rsidRDefault="00BE09C1" w:rsidP="00BE09C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3F5FBF"/>
                <w:sz w:val="22"/>
                <w:szCs w:val="22"/>
              </w:rPr>
            </w:pPr>
            <w:r w:rsidRPr="00BE09C1">
              <w:rPr>
                <w:rFonts w:ascii="Courier New" w:eastAsiaTheme="minorEastAsia" w:hAnsi="Courier New" w:cs="Courier New" w:hint="eastAsia"/>
                <w:color w:val="3F5FBF"/>
                <w:sz w:val="22"/>
                <w:szCs w:val="22"/>
              </w:rPr>
              <w:t>@param response http</w:t>
            </w:r>
            <w:r w:rsidRPr="00BE09C1">
              <w:rPr>
                <w:rFonts w:ascii="Courier New" w:eastAsiaTheme="minorEastAsia" w:hAnsi="Courier New" w:cs="Courier New" w:hint="eastAsia"/>
                <w:color w:val="3F5FBF"/>
                <w:sz w:val="22"/>
                <w:szCs w:val="22"/>
              </w:rPr>
              <w:t>响应</w:t>
            </w:r>
          </w:p>
          <w:p w:rsidR="00BE09C1" w:rsidRPr="00BE09C1" w:rsidRDefault="00BE09C1" w:rsidP="00BE09C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3F5FBF"/>
                <w:sz w:val="22"/>
                <w:szCs w:val="22"/>
              </w:rPr>
            </w:pPr>
            <w:r w:rsidRPr="00BE09C1">
              <w:rPr>
                <w:rFonts w:ascii="Courier New" w:eastAsiaTheme="minorEastAsia" w:hAnsi="Courier New" w:cs="Courier New" w:hint="eastAsia"/>
                <w:color w:val="3F5FBF"/>
                <w:sz w:val="22"/>
                <w:szCs w:val="22"/>
              </w:rPr>
              <w:t xml:space="preserve">@param fileName </w:t>
            </w:r>
            <w:r w:rsidRPr="00BE09C1">
              <w:rPr>
                <w:rFonts w:ascii="Courier New" w:eastAsiaTheme="minorEastAsia" w:hAnsi="Courier New" w:cs="Courier New" w:hint="eastAsia"/>
                <w:color w:val="3F5FBF"/>
                <w:sz w:val="22"/>
                <w:szCs w:val="22"/>
              </w:rPr>
              <w:t>客户端显示的文件名</w:t>
            </w:r>
          </w:p>
          <w:p w:rsidR="00BE09C1" w:rsidRPr="00BE09C1" w:rsidRDefault="00BE09C1" w:rsidP="00BE09C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3F5FBF"/>
                <w:sz w:val="22"/>
                <w:szCs w:val="22"/>
              </w:rPr>
            </w:pPr>
            <w:r w:rsidRPr="00BE09C1">
              <w:rPr>
                <w:rFonts w:ascii="Courier New" w:eastAsiaTheme="minorEastAsia" w:hAnsi="Courier New" w:cs="Courier New" w:hint="eastAsia"/>
                <w:color w:val="3F5FBF"/>
                <w:sz w:val="22"/>
                <w:szCs w:val="22"/>
              </w:rPr>
              <w:t xml:space="preserve">@param exportBean  </w:t>
            </w:r>
            <w:r w:rsidRPr="00BE09C1">
              <w:rPr>
                <w:rFonts w:ascii="Courier New" w:eastAsiaTheme="minorEastAsia" w:hAnsi="Courier New" w:cs="Courier New" w:hint="eastAsia"/>
                <w:color w:val="3F5FBF"/>
                <w:sz w:val="22"/>
                <w:szCs w:val="22"/>
              </w:rPr>
              <w:t>数据、表头等元素</w:t>
            </w:r>
          </w:p>
          <w:p w:rsidR="00BE09C1" w:rsidRPr="00BE09C1" w:rsidRDefault="00BE09C1" w:rsidP="00BE09C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3F5FBF"/>
                <w:sz w:val="22"/>
                <w:szCs w:val="22"/>
              </w:rPr>
            </w:pPr>
            <w:r w:rsidRPr="00BE09C1">
              <w:rPr>
                <w:rFonts w:ascii="Courier New" w:eastAsiaTheme="minorEastAsia" w:hAnsi="Courier New" w:cs="Courier New" w:hint="eastAsia"/>
                <w:color w:val="3F5FBF"/>
                <w:sz w:val="22"/>
                <w:szCs w:val="22"/>
              </w:rPr>
              <w:t xml:space="preserve">@param key  </w:t>
            </w:r>
            <w:r w:rsidRPr="00BE09C1">
              <w:rPr>
                <w:rFonts w:ascii="Courier New" w:eastAsiaTheme="minorEastAsia" w:hAnsi="Courier New" w:cs="Courier New" w:hint="eastAsia"/>
                <w:color w:val="3F5FBF"/>
                <w:sz w:val="22"/>
                <w:szCs w:val="22"/>
              </w:rPr>
              <w:t>分</w:t>
            </w:r>
            <w:r w:rsidRPr="00BE09C1">
              <w:rPr>
                <w:rFonts w:ascii="Courier New" w:eastAsiaTheme="minorEastAsia" w:hAnsi="Courier New" w:cs="Courier New" w:hint="eastAsia"/>
                <w:color w:val="3F5FBF"/>
                <w:sz w:val="22"/>
                <w:szCs w:val="22"/>
              </w:rPr>
              <w:t>sheet</w:t>
            </w:r>
            <w:r w:rsidRPr="00BE09C1">
              <w:rPr>
                <w:rFonts w:ascii="Courier New" w:eastAsiaTheme="minorEastAsia" w:hAnsi="Courier New" w:cs="Courier New" w:hint="eastAsia"/>
                <w:color w:val="3F5FBF"/>
                <w:sz w:val="22"/>
                <w:szCs w:val="22"/>
              </w:rPr>
              <w:t>依据的字段</w:t>
            </w:r>
          </w:p>
          <w:p w:rsidR="00BE09C1" w:rsidRPr="00BC5384" w:rsidRDefault="00BE09C1" w:rsidP="00BE09C1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 w:rsidRPr="00BE09C1">
              <w:rPr>
                <w:rFonts w:ascii="Courier New" w:eastAsiaTheme="minorEastAsia" w:hAnsi="Courier New" w:cs="Courier New"/>
                <w:color w:val="3F5FBF"/>
                <w:sz w:val="22"/>
                <w:szCs w:val="22"/>
              </w:rPr>
              <w:t>@throws Exception</w:t>
            </w:r>
          </w:p>
        </w:tc>
        <w:tc>
          <w:tcPr>
            <w:tcW w:w="2602" w:type="dxa"/>
            <w:vMerge w:val="restart"/>
          </w:tcPr>
          <w:p w:rsidR="00BE09C1" w:rsidRDefault="00313F54" w:rsidP="00BE09C1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  <w:r w:rsidRPr="00313F54">
              <w:rPr>
                <w:rFonts w:ascii="Courier New" w:eastAsiaTheme="minorEastAsia" w:hAnsi="Courier New" w:cs="Courier New"/>
                <w:color w:val="000000"/>
              </w:rPr>
              <w:t>com.asiainfo.vgop.busiOptimizeExpand</w:t>
            </w:r>
          </w:p>
        </w:tc>
      </w:tr>
      <w:tr w:rsidR="00BE09C1" w:rsidTr="00BE09C1">
        <w:tc>
          <w:tcPr>
            <w:tcW w:w="2665" w:type="dxa"/>
          </w:tcPr>
          <w:p w:rsidR="00BE09C1" w:rsidRPr="00BE09C1" w:rsidRDefault="00BE09C1" w:rsidP="00BE09C1">
            <w:p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BE09C1" w:rsidRPr="00BC5384" w:rsidRDefault="00BE09C1" w:rsidP="00BE09C1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  <w:tc>
          <w:tcPr>
            <w:tcW w:w="2602" w:type="dxa"/>
            <w:vMerge/>
          </w:tcPr>
          <w:p w:rsidR="00BE09C1" w:rsidRPr="00BE09C1" w:rsidRDefault="00BE09C1" w:rsidP="00BE09C1">
            <w:pPr>
              <w:tabs>
                <w:tab w:val="left" w:pos="425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BE09C1" w:rsidRDefault="00BE09C1" w:rsidP="005E7F56">
      <w:pPr>
        <w:tabs>
          <w:tab w:val="left" w:pos="425"/>
        </w:tabs>
        <w:spacing w:line="360" w:lineRule="auto"/>
        <w:rPr>
          <w:sz w:val="24"/>
          <w:szCs w:val="24"/>
        </w:rPr>
      </w:pPr>
    </w:p>
    <w:p w:rsidR="00BE09C1" w:rsidRPr="00A55EE5" w:rsidRDefault="00BE09C1" w:rsidP="005E7F56">
      <w:pPr>
        <w:tabs>
          <w:tab w:val="left" w:pos="425"/>
        </w:tabs>
        <w:spacing w:line="360" w:lineRule="auto"/>
        <w:rPr>
          <w:sz w:val="24"/>
          <w:szCs w:val="24"/>
        </w:rPr>
      </w:pPr>
    </w:p>
    <w:p w:rsidR="005E7F56" w:rsidRPr="00A55EE5" w:rsidRDefault="005E7F56" w:rsidP="005E7F56">
      <w:pPr>
        <w:numPr>
          <w:ilvl w:val="0"/>
          <w:numId w:val="4"/>
        </w:numPr>
        <w:tabs>
          <w:tab w:val="left" w:pos="425"/>
          <w:tab w:val="left" w:pos="845"/>
        </w:tabs>
        <w:spacing w:line="360" w:lineRule="auto"/>
        <w:outlineLvl w:val="1"/>
        <w:rPr>
          <w:b/>
          <w:sz w:val="24"/>
          <w:szCs w:val="24"/>
        </w:rPr>
      </w:pPr>
      <w:r w:rsidRPr="00A55EE5">
        <w:rPr>
          <w:rFonts w:hint="eastAsia"/>
          <w:b/>
          <w:sz w:val="24"/>
          <w:szCs w:val="24"/>
        </w:rPr>
        <w:t>非功能性需求</w:t>
      </w:r>
    </w:p>
    <w:p w:rsidR="00B45DCA" w:rsidRPr="00B45DCA" w:rsidRDefault="005E7F56" w:rsidP="00B45DCA"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b/>
          <w:sz w:val="24"/>
          <w:szCs w:val="24"/>
        </w:rPr>
      </w:pPr>
      <w:r w:rsidRPr="00A55EE5">
        <w:rPr>
          <w:rFonts w:hint="eastAsia"/>
          <w:b/>
          <w:sz w:val="24"/>
          <w:szCs w:val="24"/>
        </w:rPr>
        <w:t>功能模块详细设计</w:t>
      </w:r>
    </w:p>
    <w:p w:rsidR="005E7F56" w:rsidRPr="00A55EE5" w:rsidRDefault="005E7F56" w:rsidP="005E7F56">
      <w:pPr>
        <w:numPr>
          <w:ilvl w:val="0"/>
          <w:numId w:val="6"/>
        </w:numPr>
        <w:tabs>
          <w:tab w:val="clear" w:pos="845"/>
          <w:tab w:val="left" w:pos="425"/>
        </w:tabs>
        <w:spacing w:line="360" w:lineRule="auto"/>
        <w:ind w:left="425"/>
        <w:outlineLvl w:val="1"/>
        <w:rPr>
          <w:b/>
          <w:sz w:val="24"/>
          <w:szCs w:val="24"/>
        </w:rPr>
      </w:pPr>
      <w:r w:rsidRPr="00A55EE5">
        <w:rPr>
          <w:rFonts w:hint="eastAsia"/>
          <w:b/>
          <w:sz w:val="24"/>
          <w:szCs w:val="24"/>
        </w:rPr>
        <w:t>维度、</w:t>
      </w:r>
      <w:r w:rsidR="00D624E0">
        <w:rPr>
          <w:rFonts w:hint="eastAsia"/>
          <w:b/>
          <w:sz w:val="24"/>
          <w:szCs w:val="24"/>
        </w:rPr>
        <w:t>枚举表设计</w:t>
      </w:r>
    </w:p>
    <w:p w:rsidR="005E7F56" w:rsidRDefault="00A5187A" w:rsidP="00C20EA5">
      <w:pPr>
        <w:spacing w:line="360" w:lineRule="auto"/>
        <w:ind w:firstLine="420"/>
        <w:outlineLvl w:val="3"/>
        <w:rPr>
          <w:rFonts w:ascii="宋体" w:cs="宋体"/>
          <w:b/>
          <w:color w:val="000000"/>
          <w:kern w:val="0"/>
          <w:sz w:val="24"/>
          <w:szCs w:val="24"/>
        </w:rPr>
      </w:pPr>
      <w:r>
        <w:rPr>
          <w:rFonts w:ascii="宋体" w:cs="宋体" w:hint="eastAsia"/>
          <w:b/>
          <w:color w:val="000000"/>
          <w:kern w:val="0"/>
          <w:sz w:val="24"/>
          <w:szCs w:val="24"/>
        </w:rPr>
        <w:t>3.8.1</w:t>
      </w:r>
      <w:r w:rsidR="005E7F56" w:rsidRPr="00A55EE5">
        <w:rPr>
          <w:rFonts w:ascii="宋体" w:cs="宋体" w:hint="eastAsia"/>
          <w:b/>
          <w:color w:val="000000"/>
          <w:kern w:val="0"/>
          <w:sz w:val="24"/>
          <w:szCs w:val="24"/>
        </w:rPr>
        <w:t>枚举值管理</w:t>
      </w:r>
      <w:bookmarkStart w:id="1" w:name="枚举值：告警有效期"/>
      <w:bookmarkEnd w:id="1"/>
      <w:r w:rsidR="008E7CC7">
        <w:rPr>
          <w:rFonts w:ascii="宋体" w:cs="宋体" w:hint="eastAsia"/>
          <w:b/>
          <w:color w:val="000000"/>
          <w:kern w:val="0"/>
          <w:sz w:val="24"/>
          <w:szCs w:val="24"/>
        </w:rPr>
        <w:t>(SYS_ENUM)</w:t>
      </w:r>
    </w:p>
    <w:p w:rsidR="008800A5" w:rsidRPr="00C92EF2" w:rsidRDefault="008800A5" w:rsidP="00C92EF2">
      <w:pPr>
        <w:spacing w:line="360" w:lineRule="auto"/>
        <w:ind w:firstLineChars="150" w:firstLine="360"/>
        <w:outlineLvl w:val="4"/>
        <w:rPr>
          <w:rFonts w:ascii="宋体" w:cs="宋体"/>
          <w:color w:val="000000"/>
          <w:kern w:val="0"/>
          <w:sz w:val="24"/>
          <w:szCs w:val="24"/>
          <w:shd w:val="pct15" w:color="auto" w:fill="FFFFFF"/>
        </w:rPr>
      </w:pPr>
      <w:r w:rsidRPr="00C92EF2">
        <w:rPr>
          <w:rFonts w:ascii="宋体" w:cs="宋体" w:hint="eastAsia"/>
          <w:color w:val="000000"/>
          <w:kern w:val="0"/>
          <w:sz w:val="24"/>
          <w:szCs w:val="24"/>
          <w:shd w:val="pct15" w:color="auto" w:fill="FFFFFF"/>
        </w:rPr>
        <w:t>3.8.1.2</w:t>
      </w:r>
      <w:r w:rsidR="0035308B">
        <w:rPr>
          <w:rFonts w:ascii="宋体" w:cs="宋体" w:hint="eastAsia"/>
          <w:color w:val="000000"/>
          <w:kern w:val="0"/>
          <w:sz w:val="24"/>
          <w:szCs w:val="24"/>
          <w:shd w:val="pct15" w:color="auto" w:fill="FFFFFF"/>
        </w:rPr>
        <w:t>XXXXXX</w:t>
      </w:r>
      <w:r w:rsidR="00465DAB">
        <w:rPr>
          <w:rFonts w:ascii="宋体" w:cs="宋体" w:hint="eastAsia"/>
          <w:color w:val="000000"/>
          <w:kern w:val="0"/>
          <w:sz w:val="24"/>
          <w:szCs w:val="24"/>
          <w:shd w:val="pct15" w:color="auto" w:fill="FFFFFF"/>
        </w:rPr>
        <w:t>(</w:t>
      </w:r>
      <w:r w:rsidR="001032F2">
        <w:rPr>
          <w:rFonts w:ascii="宋体" w:cs="宋体" w:hint="eastAsia"/>
          <w:color w:val="000000"/>
          <w:kern w:val="0"/>
          <w:sz w:val="24"/>
          <w:szCs w:val="24"/>
          <w:shd w:val="pct15" w:color="auto" w:fill="FFFFFF"/>
        </w:rPr>
        <w:t>修改|新增</w:t>
      </w:r>
      <w:r w:rsidR="00465DAB">
        <w:rPr>
          <w:rFonts w:ascii="宋体" w:cs="宋体" w:hint="eastAsia"/>
          <w:color w:val="000000"/>
          <w:kern w:val="0"/>
          <w:sz w:val="24"/>
          <w:szCs w:val="24"/>
          <w:shd w:val="pct15" w:color="auto" w:fill="FFFFFF"/>
        </w:rPr>
        <w:t>)</w:t>
      </w:r>
    </w:p>
    <w:tbl>
      <w:tblPr>
        <w:tblStyle w:val="ac"/>
        <w:tblW w:w="0" w:type="auto"/>
        <w:tblInd w:w="108" w:type="dxa"/>
        <w:tblLayout w:type="fixed"/>
        <w:tblLook w:val="01E0"/>
      </w:tblPr>
      <w:tblGrid>
        <w:gridCol w:w="1701"/>
        <w:gridCol w:w="1701"/>
        <w:gridCol w:w="1418"/>
        <w:gridCol w:w="1559"/>
        <w:gridCol w:w="1985"/>
      </w:tblGrid>
      <w:tr w:rsidR="00654632" w:rsidTr="00950DF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54632" w:rsidRDefault="00654632" w:rsidP="00950DF0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VALUE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54632" w:rsidRDefault="00654632" w:rsidP="00950DF0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DESC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54632" w:rsidRDefault="00654632" w:rsidP="00950DF0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GROUP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54632" w:rsidRDefault="00654632" w:rsidP="00950DF0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54632" w:rsidRDefault="00654632" w:rsidP="00950DF0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INDEX</w:t>
            </w:r>
          </w:p>
        </w:tc>
      </w:tr>
      <w:tr w:rsidR="00512588" w:rsidTr="00950DF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88" w:rsidRDefault="00512588" w:rsidP="00950DF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88" w:rsidRDefault="00512588" w:rsidP="00950DF0"/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12588" w:rsidRPr="005C164F" w:rsidRDefault="0035308B" w:rsidP="00950DF0">
            <w:r>
              <w:rPr>
                <w:rFonts w:ascii="Courier New" w:eastAsiaTheme="minorEastAsia" w:hAnsi="Courier New" w:cs="Courier New" w:hint="eastAsia"/>
              </w:rPr>
              <w:t>XXXX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88" w:rsidRDefault="00512588" w:rsidP="00950DF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88" w:rsidRDefault="00512588" w:rsidP="00950DF0"/>
        </w:tc>
      </w:tr>
      <w:tr w:rsidR="00512588" w:rsidRPr="005E05A8" w:rsidTr="00950DF0">
        <w:trPr>
          <w:trHeight w:val="3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88" w:rsidRDefault="00512588" w:rsidP="00950DF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88" w:rsidRDefault="00512588" w:rsidP="00950DF0"/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12588" w:rsidRDefault="00512588" w:rsidP="00950DF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88" w:rsidRPr="00C36AD7" w:rsidRDefault="00512588" w:rsidP="00950DF0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88" w:rsidRDefault="00512588" w:rsidP="00950DF0"/>
        </w:tc>
      </w:tr>
      <w:tr w:rsidR="00512588" w:rsidRPr="005E05A8" w:rsidTr="00950DF0">
        <w:trPr>
          <w:trHeight w:val="3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88" w:rsidRDefault="00512588" w:rsidP="00950DF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88" w:rsidRDefault="00512588" w:rsidP="00950DF0"/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12588" w:rsidRDefault="00512588" w:rsidP="00950DF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88" w:rsidRDefault="00512588" w:rsidP="00950DF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88" w:rsidRDefault="00512588" w:rsidP="00950DF0"/>
        </w:tc>
      </w:tr>
      <w:tr w:rsidR="00512588" w:rsidRPr="005E05A8" w:rsidTr="00950DF0">
        <w:trPr>
          <w:trHeight w:val="3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88" w:rsidRDefault="00512588" w:rsidP="00950DF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88" w:rsidRPr="0070556A" w:rsidRDefault="00512588" w:rsidP="00950DF0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12588" w:rsidRDefault="00512588" w:rsidP="00950DF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88" w:rsidRPr="0070556A" w:rsidRDefault="00512588" w:rsidP="00465DAB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588" w:rsidRDefault="00512588" w:rsidP="00950DF0"/>
        </w:tc>
      </w:tr>
    </w:tbl>
    <w:p w:rsidR="009C3ECA" w:rsidRDefault="009C3ECA" w:rsidP="00FF3810">
      <w:pPr>
        <w:rPr>
          <w:kern w:val="0"/>
        </w:rPr>
      </w:pPr>
    </w:p>
    <w:p w:rsidR="005E7F56" w:rsidRPr="00C20EA5" w:rsidRDefault="005E7F56" w:rsidP="00C20EA5">
      <w:pPr>
        <w:pStyle w:val="af"/>
        <w:numPr>
          <w:ilvl w:val="2"/>
          <w:numId w:val="40"/>
        </w:numPr>
        <w:spacing w:line="360" w:lineRule="auto"/>
        <w:ind w:firstLineChars="0"/>
        <w:outlineLvl w:val="3"/>
        <w:rPr>
          <w:rFonts w:ascii="宋体" w:cs="宋体"/>
          <w:b/>
          <w:color w:val="000000"/>
          <w:kern w:val="0"/>
          <w:sz w:val="24"/>
          <w:szCs w:val="24"/>
        </w:rPr>
      </w:pPr>
      <w:r w:rsidRPr="00C20EA5">
        <w:rPr>
          <w:rFonts w:ascii="宋体" w:cs="宋体" w:hint="eastAsia"/>
          <w:b/>
          <w:color w:val="000000"/>
          <w:kern w:val="0"/>
          <w:sz w:val="24"/>
          <w:szCs w:val="24"/>
        </w:rPr>
        <w:t>维度管理</w:t>
      </w:r>
    </w:p>
    <w:p w:rsidR="00BC049D" w:rsidRDefault="00301EA4" w:rsidP="00301EA4">
      <w:pPr>
        <w:pStyle w:val="af"/>
        <w:numPr>
          <w:ilvl w:val="0"/>
          <w:numId w:val="41"/>
        </w:numPr>
        <w:spacing w:line="360" w:lineRule="auto"/>
        <w:ind w:firstLineChars="0"/>
        <w:outlineLvl w:val="4"/>
        <w:rPr>
          <w:kern w:val="0"/>
          <w:shd w:val="pct15" w:color="auto" w:fill="FFFFFF"/>
        </w:rPr>
      </w:pPr>
      <w:r>
        <w:rPr>
          <w:rFonts w:ascii="宋体" w:cs="宋体" w:hint="eastAsia"/>
          <w:color w:val="000000"/>
          <w:kern w:val="0"/>
          <w:sz w:val="24"/>
          <w:szCs w:val="24"/>
          <w:shd w:val="pct15" w:color="auto" w:fill="FFFFFF"/>
        </w:rPr>
        <w:t>XXXX</w:t>
      </w:r>
      <w:r w:rsidR="00682A8B">
        <w:rPr>
          <w:rFonts w:ascii="宋体" w:cs="宋体" w:hint="eastAsia"/>
          <w:color w:val="000000"/>
          <w:kern w:val="0"/>
          <w:sz w:val="24"/>
          <w:szCs w:val="24"/>
          <w:shd w:val="pct15" w:color="auto" w:fill="FFFFFF"/>
        </w:rPr>
        <w:t>XX</w:t>
      </w:r>
      <w:r>
        <w:rPr>
          <w:rFonts w:ascii="宋体" w:cs="宋体" w:hint="eastAsia"/>
          <w:color w:val="000000"/>
          <w:kern w:val="0"/>
          <w:sz w:val="24"/>
          <w:szCs w:val="24"/>
          <w:shd w:val="pct15" w:color="auto" w:fill="FFFFFF"/>
        </w:rPr>
        <w:t>维度表</w:t>
      </w:r>
    </w:p>
    <w:p w:rsidR="00733855" w:rsidRDefault="00733855" w:rsidP="008E5B3C">
      <w:pPr>
        <w:rPr>
          <w:rFonts w:ascii="宋体" w:cs="宋体"/>
          <w:color w:val="000000"/>
          <w:kern w:val="0"/>
          <w:sz w:val="24"/>
          <w:szCs w:val="24"/>
          <w:shd w:val="pct15" w:color="auto" w:fill="FFFFFF"/>
        </w:rPr>
      </w:pPr>
    </w:p>
    <w:tbl>
      <w:tblPr>
        <w:tblStyle w:val="ac"/>
        <w:tblW w:w="0" w:type="auto"/>
        <w:tblInd w:w="108" w:type="dxa"/>
        <w:tblLayout w:type="fixed"/>
        <w:tblLook w:val="01E0"/>
      </w:tblPr>
      <w:tblGrid>
        <w:gridCol w:w="1402"/>
        <w:gridCol w:w="1402"/>
        <w:gridCol w:w="1024"/>
        <w:gridCol w:w="1134"/>
        <w:gridCol w:w="2049"/>
        <w:gridCol w:w="1403"/>
      </w:tblGrid>
      <w:tr w:rsidR="00D51EBB" w:rsidRPr="004B1739" w:rsidTr="00141DE1">
        <w:tc>
          <w:tcPr>
            <w:tcW w:w="1402" w:type="dxa"/>
            <w:shd w:val="clear" w:color="auto" w:fill="B3B3B3"/>
          </w:tcPr>
          <w:p w:rsidR="00D51EBB" w:rsidRPr="004B1739" w:rsidRDefault="00D51EBB" w:rsidP="00AE681D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402" w:type="dxa"/>
            <w:shd w:val="clear" w:color="auto" w:fill="B3B3B3"/>
          </w:tcPr>
          <w:p w:rsidR="00D51EBB" w:rsidRPr="004B1739" w:rsidRDefault="00D51EBB" w:rsidP="00AE681D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编码</w:t>
            </w:r>
          </w:p>
        </w:tc>
        <w:tc>
          <w:tcPr>
            <w:tcW w:w="1024" w:type="dxa"/>
            <w:shd w:val="clear" w:color="auto" w:fill="B3B3B3"/>
          </w:tcPr>
          <w:p w:rsidR="00D51EBB" w:rsidRPr="004B1739" w:rsidRDefault="00D51EBB" w:rsidP="00AE681D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1134" w:type="dxa"/>
            <w:shd w:val="clear" w:color="auto" w:fill="B3B3B3"/>
          </w:tcPr>
          <w:p w:rsidR="00D51EBB" w:rsidRPr="004B1739" w:rsidRDefault="00D51EBB" w:rsidP="00AE681D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2049" w:type="dxa"/>
            <w:shd w:val="clear" w:color="auto" w:fill="B3B3B3"/>
          </w:tcPr>
          <w:p w:rsidR="00D51EBB" w:rsidRPr="004B1739" w:rsidRDefault="00D51EBB" w:rsidP="00AE681D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403" w:type="dxa"/>
            <w:shd w:val="clear" w:color="auto" w:fill="B3B3B3"/>
          </w:tcPr>
          <w:p w:rsidR="00D51EBB" w:rsidRPr="004B1739" w:rsidRDefault="00D51EBB" w:rsidP="00AE681D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是否为空</w:t>
            </w:r>
          </w:p>
        </w:tc>
      </w:tr>
      <w:tr w:rsidR="00D51EBB" w:rsidRPr="00EF7284" w:rsidTr="00141DE1">
        <w:tc>
          <w:tcPr>
            <w:tcW w:w="1402" w:type="dxa"/>
          </w:tcPr>
          <w:p w:rsidR="00D51EBB" w:rsidRPr="00EF7284" w:rsidRDefault="00D51EBB" w:rsidP="00AE681D"/>
        </w:tc>
        <w:tc>
          <w:tcPr>
            <w:tcW w:w="1402" w:type="dxa"/>
          </w:tcPr>
          <w:p w:rsidR="00D51EBB" w:rsidRPr="00EF7284" w:rsidRDefault="00D51EBB" w:rsidP="00AE681D"/>
        </w:tc>
        <w:tc>
          <w:tcPr>
            <w:tcW w:w="1024" w:type="dxa"/>
          </w:tcPr>
          <w:p w:rsidR="00D51EBB" w:rsidRPr="00EF7284" w:rsidRDefault="00D51EBB" w:rsidP="00AE681D"/>
        </w:tc>
        <w:tc>
          <w:tcPr>
            <w:tcW w:w="1134" w:type="dxa"/>
          </w:tcPr>
          <w:p w:rsidR="00D51EBB" w:rsidRPr="00EF7284" w:rsidRDefault="00D51EBB" w:rsidP="00AE681D"/>
        </w:tc>
        <w:tc>
          <w:tcPr>
            <w:tcW w:w="2049" w:type="dxa"/>
          </w:tcPr>
          <w:p w:rsidR="00D51EBB" w:rsidRPr="00EF7284" w:rsidRDefault="00D51EBB" w:rsidP="00AE681D"/>
        </w:tc>
        <w:tc>
          <w:tcPr>
            <w:tcW w:w="1403" w:type="dxa"/>
          </w:tcPr>
          <w:p w:rsidR="00D51EBB" w:rsidRPr="00EF7284" w:rsidRDefault="00D51EBB" w:rsidP="00AE681D"/>
        </w:tc>
      </w:tr>
    </w:tbl>
    <w:bookmarkEnd w:id="0"/>
    <w:p w:rsidR="005E7F56" w:rsidRDefault="005E7F56" w:rsidP="00C20EA5">
      <w:pPr>
        <w:numPr>
          <w:ilvl w:val="0"/>
          <w:numId w:val="40"/>
        </w:numPr>
        <w:tabs>
          <w:tab w:val="left" w:pos="425"/>
        </w:tabs>
        <w:spacing w:line="360" w:lineRule="auto"/>
        <w:outlineLvl w:val="0"/>
        <w:rPr>
          <w:b/>
          <w:sz w:val="24"/>
          <w:szCs w:val="24"/>
        </w:rPr>
      </w:pPr>
      <w:r w:rsidRPr="00D624E0">
        <w:rPr>
          <w:rFonts w:hint="eastAsia"/>
          <w:b/>
          <w:sz w:val="24"/>
          <w:szCs w:val="24"/>
        </w:rPr>
        <w:t>数据库模型设计</w:t>
      </w:r>
    </w:p>
    <w:p w:rsidR="00F111F4" w:rsidRDefault="00430355" w:rsidP="00F111F4">
      <w:pPr>
        <w:tabs>
          <w:tab w:val="left" w:pos="425"/>
        </w:tabs>
        <w:spacing w:line="360" w:lineRule="auto"/>
        <w:ind w:left="645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4.1</w:t>
      </w:r>
      <w:r w:rsidR="00026A6E">
        <w:rPr>
          <w:rFonts w:hint="eastAsia"/>
          <w:b/>
          <w:sz w:val="24"/>
          <w:szCs w:val="24"/>
        </w:rPr>
        <w:t>模块</w:t>
      </w:r>
      <w:r w:rsidR="00026A6E">
        <w:rPr>
          <w:rFonts w:hint="eastAsia"/>
          <w:b/>
          <w:sz w:val="24"/>
          <w:szCs w:val="24"/>
        </w:rPr>
        <w:t>A</w:t>
      </w:r>
    </w:p>
    <w:p w:rsidR="00BE22F3" w:rsidRDefault="00026A6E" w:rsidP="00BE22F3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XXXXXX</w:t>
      </w:r>
      <w:r>
        <w:rPr>
          <w:rFonts w:hint="eastAsia"/>
          <w:sz w:val="21"/>
          <w:szCs w:val="21"/>
        </w:rPr>
        <w:t>表名</w:t>
      </w:r>
    </w:p>
    <w:tbl>
      <w:tblPr>
        <w:tblStyle w:val="ac"/>
        <w:tblW w:w="0" w:type="auto"/>
        <w:tblInd w:w="108" w:type="dxa"/>
        <w:tblLayout w:type="fixed"/>
        <w:tblLook w:val="01E0"/>
      </w:tblPr>
      <w:tblGrid>
        <w:gridCol w:w="1402"/>
        <w:gridCol w:w="1402"/>
        <w:gridCol w:w="1024"/>
        <w:gridCol w:w="1134"/>
        <w:gridCol w:w="2049"/>
        <w:gridCol w:w="1403"/>
      </w:tblGrid>
      <w:tr w:rsidR="00BE22F3" w:rsidRPr="004B1739" w:rsidTr="00FF3086">
        <w:tc>
          <w:tcPr>
            <w:tcW w:w="1402" w:type="dxa"/>
            <w:shd w:val="clear" w:color="auto" w:fill="B3B3B3"/>
          </w:tcPr>
          <w:p w:rsidR="00BE22F3" w:rsidRPr="004B1739" w:rsidRDefault="00BE22F3" w:rsidP="00FF3086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402" w:type="dxa"/>
            <w:shd w:val="clear" w:color="auto" w:fill="B3B3B3"/>
          </w:tcPr>
          <w:p w:rsidR="00BE22F3" w:rsidRPr="004B1739" w:rsidRDefault="00BE22F3" w:rsidP="00FF3086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编码</w:t>
            </w:r>
          </w:p>
        </w:tc>
        <w:tc>
          <w:tcPr>
            <w:tcW w:w="1024" w:type="dxa"/>
            <w:shd w:val="clear" w:color="auto" w:fill="B3B3B3"/>
          </w:tcPr>
          <w:p w:rsidR="00BE22F3" w:rsidRPr="004B1739" w:rsidRDefault="00BE22F3" w:rsidP="00FF3086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1134" w:type="dxa"/>
            <w:shd w:val="clear" w:color="auto" w:fill="B3B3B3"/>
          </w:tcPr>
          <w:p w:rsidR="00BE22F3" w:rsidRPr="004B1739" w:rsidRDefault="00BE22F3" w:rsidP="00FF3086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2049" w:type="dxa"/>
            <w:shd w:val="clear" w:color="auto" w:fill="B3B3B3"/>
          </w:tcPr>
          <w:p w:rsidR="00BE22F3" w:rsidRPr="004B1739" w:rsidRDefault="00BE22F3" w:rsidP="00FF3086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403" w:type="dxa"/>
            <w:shd w:val="clear" w:color="auto" w:fill="B3B3B3"/>
          </w:tcPr>
          <w:p w:rsidR="00BE22F3" w:rsidRPr="004B1739" w:rsidRDefault="00BE22F3" w:rsidP="00FF3086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是否为空</w:t>
            </w:r>
          </w:p>
        </w:tc>
      </w:tr>
      <w:tr w:rsidR="00BE22F3" w:rsidRPr="00EF7284" w:rsidTr="00FF3086">
        <w:tc>
          <w:tcPr>
            <w:tcW w:w="1402" w:type="dxa"/>
          </w:tcPr>
          <w:p w:rsidR="00BE22F3" w:rsidRPr="00EF7284" w:rsidRDefault="00BE22F3" w:rsidP="00FF3086"/>
        </w:tc>
        <w:tc>
          <w:tcPr>
            <w:tcW w:w="1402" w:type="dxa"/>
          </w:tcPr>
          <w:p w:rsidR="00BE22F3" w:rsidRPr="00EF7284" w:rsidRDefault="00BE22F3" w:rsidP="00FF3086"/>
        </w:tc>
        <w:tc>
          <w:tcPr>
            <w:tcW w:w="1024" w:type="dxa"/>
          </w:tcPr>
          <w:p w:rsidR="00BE22F3" w:rsidRPr="00EF7284" w:rsidRDefault="00BE22F3" w:rsidP="00FF3086"/>
        </w:tc>
        <w:tc>
          <w:tcPr>
            <w:tcW w:w="1134" w:type="dxa"/>
          </w:tcPr>
          <w:p w:rsidR="00BE22F3" w:rsidRPr="00EF7284" w:rsidRDefault="00BE22F3" w:rsidP="00FF3086"/>
        </w:tc>
        <w:tc>
          <w:tcPr>
            <w:tcW w:w="2049" w:type="dxa"/>
          </w:tcPr>
          <w:p w:rsidR="00BE22F3" w:rsidRPr="00EF7284" w:rsidRDefault="00BE22F3" w:rsidP="00FF3086"/>
        </w:tc>
        <w:tc>
          <w:tcPr>
            <w:tcW w:w="1403" w:type="dxa"/>
          </w:tcPr>
          <w:p w:rsidR="00BE22F3" w:rsidRPr="00EF7284" w:rsidRDefault="00BE22F3" w:rsidP="00FF3086"/>
        </w:tc>
      </w:tr>
    </w:tbl>
    <w:p w:rsidR="002530F6" w:rsidRDefault="002530F6" w:rsidP="002530F6">
      <w:pPr>
        <w:tabs>
          <w:tab w:val="left" w:pos="425"/>
        </w:tabs>
        <w:spacing w:line="360" w:lineRule="auto"/>
        <w:ind w:left="645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4.2</w:t>
      </w:r>
      <w:r>
        <w:rPr>
          <w:rFonts w:hint="eastAsia"/>
          <w:b/>
          <w:sz w:val="24"/>
          <w:szCs w:val="24"/>
        </w:rPr>
        <w:t>模块</w:t>
      </w:r>
      <w:r>
        <w:rPr>
          <w:rFonts w:hint="eastAsia"/>
          <w:b/>
          <w:sz w:val="24"/>
          <w:szCs w:val="24"/>
        </w:rPr>
        <w:t>B</w:t>
      </w:r>
    </w:p>
    <w:p w:rsidR="002530F6" w:rsidRDefault="002530F6" w:rsidP="002530F6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XXXXXX</w:t>
      </w:r>
      <w:r>
        <w:rPr>
          <w:rFonts w:hint="eastAsia"/>
          <w:sz w:val="21"/>
          <w:szCs w:val="21"/>
        </w:rPr>
        <w:t>表名</w:t>
      </w:r>
    </w:p>
    <w:tbl>
      <w:tblPr>
        <w:tblStyle w:val="ac"/>
        <w:tblW w:w="0" w:type="auto"/>
        <w:tblInd w:w="108" w:type="dxa"/>
        <w:tblLayout w:type="fixed"/>
        <w:tblLook w:val="01E0"/>
      </w:tblPr>
      <w:tblGrid>
        <w:gridCol w:w="1402"/>
        <w:gridCol w:w="1402"/>
        <w:gridCol w:w="1024"/>
        <w:gridCol w:w="1134"/>
        <w:gridCol w:w="2049"/>
        <w:gridCol w:w="1403"/>
      </w:tblGrid>
      <w:tr w:rsidR="002530F6" w:rsidRPr="004B1739" w:rsidTr="00AD069C">
        <w:tc>
          <w:tcPr>
            <w:tcW w:w="1402" w:type="dxa"/>
            <w:shd w:val="clear" w:color="auto" w:fill="B3B3B3"/>
          </w:tcPr>
          <w:p w:rsidR="002530F6" w:rsidRPr="004B1739" w:rsidRDefault="002530F6" w:rsidP="00AD069C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402" w:type="dxa"/>
            <w:shd w:val="clear" w:color="auto" w:fill="B3B3B3"/>
          </w:tcPr>
          <w:p w:rsidR="002530F6" w:rsidRPr="004B1739" w:rsidRDefault="002530F6" w:rsidP="00AD069C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编码</w:t>
            </w:r>
          </w:p>
        </w:tc>
        <w:tc>
          <w:tcPr>
            <w:tcW w:w="1024" w:type="dxa"/>
            <w:shd w:val="clear" w:color="auto" w:fill="B3B3B3"/>
          </w:tcPr>
          <w:p w:rsidR="002530F6" w:rsidRPr="004B1739" w:rsidRDefault="002530F6" w:rsidP="00AD069C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1134" w:type="dxa"/>
            <w:shd w:val="clear" w:color="auto" w:fill="B3B3B3"/>
          </w:tcPr>
          <w:p w:rsidR="002530F6" w:rsidRPr="004B1739" w:rsidRDefault="002530F6" w:rsidP="00AD069C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2049" w:type="dxa"/>
            <w:shd w:val="clear" w:color="auto" w:fill="B3B3B3"/>
          </w:tcPr>
          <w:p w:rsidR="002530F6" w:rsidRPr="004B1739" w:rsidRDefault="002530F6" w:rsidP="00AD069C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403" w:type="dxa"/>
            <w:shd w:val="clear" w:color="auto" w:fill="B3B3B3"/>
          </w:tcPr>
          <w:p w:rsidR="002530F6" w:rsidRPr="004B1739" w:rsidRDefault="002530F6" w:rsidP="00AD069C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是否为空</w:t>
            </w:r>
          </w:p>
        </w:tc>
      </w:tr>
      <w:tr w:rsidR="002530F6" w:rsidRPr="00EF7284" w:rsidTr="00AD069C">
        <w:tc>
          <w:tcPr>
            <w:tcW w:w="1402" w:type="dxa"/>
          </w:tcPr>
          <w:p w:rsidR="002530F6" w:rsidRPr="00EF7284" w:rsidRDefault="002530F6" w:rsidP="00AD069C"/>
        </w:tc>
        <w:tc>
          <w:tcPr>
            <w:tcW w:w="1402" w:type="dxa"/>
          </w:tcPr>
          <w:p w:rsidR="002530F6" w:rsidRPr="00EF7284" w:rsidRDefault="002530F6" w:rsidP="00AD069C"/>
        </w:tc>
        <w:tc>
          <w:tcPr>
            <w:tcW w:w="1024" w:type="dxa"/>
          </w:tcPr>
          <w:p w:rsidR="002530F6" w:rsidRPr="00EF7284" w:rsidRDefault="002530F6" w:rsidP="00AD069C"/>
        </w:tc>
        <w:tc>
          <w:tcPr>
            <w:tcW w:w="1134" w:type="dxa"/>
          </w:tcPr>
          <w:p w:rsidR="002530F6" w:rsidRPr="00EF7284" w:rsidRDefault="002530F6" w:rsidP="00AD069C"/>
        </w:tc>
        <w:tc>
          <w:tcPr>
            <w:tcW w:w="2049" w:type="dxa"/>
          </w:tcPr>
          <w:p w:rsidR="002530F6" w:rsidRPr="00EF7284" w:rsidRDefault="002530F6" w:rsidP="00AD069C"/>
        </w:tc>
        <w:tc>
          <w:tcPr>
            <w:tcW w:w="1403" w:type="dxa"/>
          </w:tcPr>
          <w:p w:rsidR="002530F6" w:rsidRPr="00EF7284" w:rsidRDefault="002530F6" w:rsidP="00AD069C"/>
        </w:tc>
      </w:tr>
    </w:tbl>
    <w:p w:rsidR="00D350A0" w:rsidRPr="00D350A0" w:rsidRDefault="00D350A0" w:rsidP="00FF3086"/>
    <w:sectPr w:rsidR="00D350A0" w:rsidRPr="00D350A0" w:rsidSect="000216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837" w:rsidRDefault="00153837" w:rsidP="005E7F56">
      <w:r>
        <w:separator/>
      </w:r>
    </w:p>
  </w:endnote>
  <w:endnote w:type="continuationSeparator" w:id="1">
    <w:p w:rsidR="00153837" w:rsidRDefault="00153837" w:rsidP="005E7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08B" w:rsidRDefault="0035308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000" w:rsidRDefault="0047429D">
    <w:pPr>
      <w:framePr w:h="0" w:wrap="around" w:vAnchor="text" w:hAnchor="margin" w:xAlign="right" w:y="1"/>
    </w:pPr>
    <w:fldSimple w:instr="PAGE  ">
      <w:r w:rsidR="002530F6">
        <w:rPr>
          <w:noProof/>
        </w:rPr>
        <w:t>3</w:t>
      </w:r>
    </w:fldSimple>
  </w:p>
  <w:p w:rsidR="006D7000" w:rsidRDefault="006D7000">
    <w:pPr>
      <w:ind w:right="360"/>
    </w:pPr>
    <w:r>
      <w:t>AsiaInfo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08B" w:rsidRDefault="0035308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837" w:rsidRDefault="00153837" w:rsidP="005E7F56">
      <w:r>
        <w:separator/>
      </w:r>
    </w:p>
  </w:footnote>
  <w:footnote w:type="continuationSeparator" w:id="1">
    <w:p w:rsidR="00153837" w:rsidRDefault="00153837" w:rsidP="005E7F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08B" w:rsidRDefault="0035308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000" w:rsidRDefault="006D7000" w:rsidP="0035308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08B" w:rsidRDefault="0035308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0B04A38"/>
    <w:lvl w:ilvl="0">
      <w:start w:val="1"/>
      <w:numFmt w:val="decimal"/>
      <w:lvlText w:val="3.3.%1"/>
      <w:lvlJc w:val="left"/>
      <w:pPr>
        <w:tabs>
          <w:tab w:val="num" w:pos="845"/>
        </w:tabs>
        <w:ind w:left="845" w:hanging="425"/>
      </w:pPr>
      <w:rPr>
        <w:rFonts w:hint="eastAsia"/>
      </w:rPr>
    </w:lvl>
    <w:lvl w:ilvl="1">
      <w:start w:val="1"/>
      <w:numFmt w:val="decimal"/>
      <w:lvlText w:val="3.3.%2"/>
      <w:lvlJc w:val="left"/>
      <w:pPr>
        <w:tabs>
          <w:tab w:val="num" w:pos="1412"/>
        </w:tabs>
        <w:ind w:left="1412" w:hanging="567"/>
      </w:pPr>
      <w:rPr>
        <w:rFonts w:hint="eastAsia"/>
      </w:rPr>
    </w:lvl>
    <w:lvl w:ilvl="2">
      <w:start w:val="1"/>
      <w:numFmt w:val="decimal"/>
      <w:lvlText w:val="3.2.2.%2"/>
      <w:lvlJc w:val="left"/>
      <w:pPr>
        <w:tabs>
          <w:tab w:val="num" w:pos="1838"/>
        </w:tabs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4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7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0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47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2"/>
        </w:tabs>
        <w:ind w:left="5522" w:hanging="1700"/>
      </w:pPr>
      <w:rPr>
        <w:rFonts w:hint="eastAsia"/>
      </w:rPr>
    </w:lvl>
  </w:abstractNum>
  <w:abstractNum w:abstractNumId="1">
    <w:nsid w:val="00000003"/>
    <w:multiLevelType w:val="multilevel"/>
    <w:tmpl w:val="00E0C81E"/>
    <w:lvl w:ilvl="0">
      <w:start w:val="1"/>
      <w:numFmt w:val="decimal"/>
      <w:lvlText w:val="3.6.%1"/>
      <w:lvlJc w:val="left"/>
      <w:pPr>
        <w:tabs>
          <w:tab w:val="num" w:pos="845"/>
        </w:tabs>
        <w:ind w:left="845" w:hanging="425"/>
      </w:pPr>
      <w:rPr>
        <w:rFonts w:hint="eastAsia"/>
      </w:rPr>
    </w:lvl>
    <w:lvl w:ilvl="1">
      <w:start w:val="1"/>
      <w:numFmt w:val="decimal"/>
      <w:lvlText w:val="3.3.%2"/>
      <w:lvlJc w:val="left"/>
      <w:pPr>
        <w:tabs>
          <w:tab w:val="num" w:pos="1412"/>
        </w:tabs>
        <w:ind w:left="1412" w:hanging="567"/>
      </w:pPr>
      <w:rPr>
        <w:rFonts w:hint="eastAsia"/>
      </w:rPr>
    </w:lvl>
    <w:lvl w:ilvl="2">
      <w:start w:val="1"/>
      <w:numFmt w:val="decimal"/>
      <w:lvlText w:val="3.2.2.%2"/>
      <w:lvlJc w:val="left"/>
      <w:pPr>
        <w:tabs>
          <w:tab w:val="num" w:pos="1838"/>
        </w:tabs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4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7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0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47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2"/>
        </w:tabs>
        <w:ind w:left="5522" w:hanging="1700"/>
      </w:pPr>
      <w:rPr>
        <w:rFonts w:hint="eastAsia"/>
      </w:r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2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00000008"/>
    <w:multiLevelType w:val="multilevel"/>
    <w:tmpl w:val="AC9EC41A"/>
    <w:lvl w:ilvl="0">
      <w:start w:val="1"/>
      <w:numFmt w:val="decimal"/>
      <w:lvlText w:val="3.4.%1"/>
      <w:lvlJc w:val="left"/>
      <w:pPr>
        <w:tabs>
          <w:tab w:val="num" w:pos="845"/>
        </w:tabs>
        <w:ind w:left="845" w:hanging="425"/>
      </w:pPr>
      <w:rPr>
        <w:rFonts w:hint="eastAsia"/>
      </w:rPr>
    </w:lvl>
    <w:lvl w:ilvl="1">
      <w:start w:val="1"/>
      <w:numFmt w:val="decimal"/>
      <w:lvlText w:val="3.3.%2"/>
      <w:lvlJc w:val="left"/>
      <w:pPr>
        <w:tabs>
          <w:tab w:val="num" w:pos="1412"/>
        </w:tabs>
        <w:ind w:left="1412" w:hanging="567"/>
      </w:pPr>
      <w:rPr>
        <w:rFonts w:hint="eastAsia"/>
      </w:rPr>
    </w:lvl>
    <w:lvl w:ilvl="2">
      <w:start w:val="1"/>
      <w:numFmt w:val="decimal"/>
      <w:lvlText w:val="3.2.2.%2"/>
      <w:lvlJc w:val="left"/>
      <w:pPr>
        <w:tabs>
          <w:tab w:val="num" w:pos="1838"/>
        </w:tabs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4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7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0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47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2"/>
        </w:tabs>
        <w:ind w:left="5522" w:hanging="1700"/>
      </w:pPr>
      <w:rPr>
        <w:rFonts w:hint="eastAsia"/>
      </w:rPr>
    </w:lvl>
  </w:abstractNum>
  <w:abstractNum w:abstractNumId="5">
    <w:nsid w:val="00000009"/>
    <w:multiLevelType w:val="multilevel"/>
    <w:tmpl w:val="B1021FA4"/>
    <w:lvl w:ilvl="0">
      <w:start w:val="1"/>
      <w:numFmt w:val="decimal"/>
      <w:lvlText w:val="3.%1"/>
      <w:lvlJc w:val="left"/>
      <w:pPr>
        <w:tabs>
          <w:tab w:val="num" w:pos="845"/>
        </w:tabs>
        <w:ind w:left="845" w:hanging="425"/>
      </w:pPr>
      <w:rPr>
        <w:rFonts w:hint="eastAsia"/>
      </w:rPr>
    </w:lvl>
    <w:lvl w:ilvl="1">
      <w:start w:val="1"/>
      <w:numFmt w:val="decimal"/>
      <w:lvlText w:val="3.1.%2"/>
      <w:lvlJc w:val="left"/>
      <w:pPr>
        <w:tabs>
          <w:tab w:val="num" w:pos="1412"/>
        </w:tabs>
        <w:ind w:left="1412" w:hanging="567"/>
      </w:pPr>
      <w:rPr>
        <w:rFonts w:hint="eastAsia"/>
      </w:rPr>
    </w:lvl>
    <w:lvl w:ilvl="2">
      <w:start w:val="1"/>
      <w:numFmt w:val="decimal"/>
      <w:lvlText w:val="3.2.2.%2"/>
      <w:lvlJc w:val="left"/>
      <w:pPr>
        <w:tabs>
          <w:tab w:val="num" w:pos="1838"/>
        </w:tabs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4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7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0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47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2"/>
        </w:tabs>
        <w:ind w:left="5522" w:hanging="1700"/>
      </w:pPr>
      <w:rPr>
        <w:rFonts w:hint="eastAsia"/>
      </w:rPr>
    </w:lvl>
  </w:abstractNum>
  <w:abstractNum w:abstractNumId="6">
    <w:nsid w:val="0000000C"/>
    <w:multiLevelType w:val="multilevel"/>
    <w:tmpl w:val="0000000C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8">
    <w:nsid w:val="0000000E"/>
    <w:multiLevelType w:val="multilevel"/>
    <w:tmpl w:val="0000000E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0000010"/>
    <w:multiLevelType w:val="multilevel"/>
    <w:tmpl w:val="AFCE08AC"/>
    <w:lvl w:ilvl="0">
      <w:start w:val="1"/>
      <w:numFmt w:val="decimal"/>
      <w:lvlText w:val="3.5.%1"/>
      <w:lvlJc w:val="left"/>
      <w:pPr>
        <w:tabs>
          <w:tab w:val="num" w:pos="845"/>
        </w:tabs>
        <w:ind w:left="845" w:hanging="425"/>
      </w:pPr>
      <w:rPr>
        <w:rFonts w:hint="eastAsia"/>
      </w:rPr>
    </w:lvl>
    <w:lvl w:ilvl="1">
      <w:start w:val="1"/>
      <w:numFmt w:val="decimal"/>
      <w:lvlText w:val="3.3.%2"/>
      <w:lvlJc w:val="left"/>
      <w:pPr>
        <w:tabs>
          <w:tab w:val="num" w:pos="1412"/>
        </w:tabs>
        <w:ind w:left="1412" w:hanging="567"/>
      </w:pPr>
      <w:rPr>
        <w:rFonts w:hint="eastAsia"/>
      </w:rPr>
    </w:lvl>
    <w:lvl w:ilvl="2">
      <w:start w:val="1"/>
      <w:numFmt w:val="decimal"/>
      <w:lvlText w:val="3.2.2.%2"/>
      <w:lvlJc w:val="left"/>
      <w:pPr>
        <w:tabs>
          <w:tab w:val="num" w:pos="1838"/>
        </w:tabs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4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7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0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47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2"/>
        </w:tabs>
        <w:ind w:left="5522" w:hanging="1700"/>
      </w:pPr>
      <w:rPr>
        <w:rFonts w:hint="eastAsia"/>
      </w:rPr>
    </w:lvl>
  </w:abstractNum>
  <w:abstractNum w:abstractNumId="10">
    <w:nsid w:val="00000012"/>
    <w:multiLevelType w:val="multilevel"/>
    <w:tmpl w:val="00000012"/>
    <w:lvl w:ilvl="0">
      <w:start w:val="1"/>
      <w:numFmt w:val="decimal"/>
      <w:isLgl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41"/>
        </w:tabs>
        <w:ind w:left="748" w:hanging="748"/>
      </w:pPr>
      <w:rPr>
        <w:rFonts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00000013"/>
    <w:multiLevelType w:val="multilevel"/>
    <w:tmpl w:val="00000013"/>
    <w:lvl w:ilvl="0">
      <w:start w:val="1"/>
      <w:numFmt w:val="decimal"/>
      <w:lvlText w:val="%1.1"/>
      <w:lvlJc w:val="left"/>
      <w:pPr>
        <w:tabs>
          <w:tab w:val="num" w:pos="845"/>
        </w:tabs>
        <w:ind w:left="84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2">
    <w:nsid w:val="00000016"/>
    <w:multiLevelType w:val="multilevel"/>
    <w:tmpl w:val="CC16F886"/>
    <w:lvl w:ilvl="0">
      <w:start w:val="1"/>
      <w:numFmt w:val="decimal"/>
      <w:lvlText w:val="3.2.%1"/>
      <w:lvlJc w:val="left"/>
      <w:pPr>
        <w:tabs>
          <w:tab w:val="num" w:pos="845"/>
        </w:tabs>
        <w:ind w:left="845" w:hanging="425"/>
      </w:pPr>
      <w:rPr>
        <w:rFonts w:hint="eastAsia"/>
      </w:rPr>
    </w:lvl>
    <w:lvl w:ilvl="1">
      <w:start w:val="1"/>
      <w:numFmt w:val="decimal"/>
      <w:lvlText w:val="3.3.%2"/>
      <w:lvlJc w:val="left"/>
      <w:pPr>
        <w:tabs>
          <w:tab w:val="num" w:pos="1412"/>
        </w:tabs>
        <w:ind w:left="1412" w:hanging="567"/>
      </w:pPr>
      <w:rPr>
        <w:rFonts w:hint="eastAsia"/>
      </w:rPr>
    </w:lvl>
    <w:lvl w:ilvl="2">
      <w:start w:val="1"/>
      <w:numFmt w:val="decimal"/>
      <w:lvlText w:val="3.2.2.%2"/>
      <w:lvlJc w:val="left"/>
      <w:pPr>
        <w:tabs>
          <w:tab w:val="num" w:pos="1838"/>
        </w:tabs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4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7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0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47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2"/>
        </w:tabs>
        <w:ind w:left="5522" w:hanging="1700"/>
      </w:pPr>
      <w:rPr>
        <w:rFonts w:hint="eastAsia"/>
      </w:rPr>
    </w:lvl>
  </w:abstractNum>
  <w:abstractNum w:abstractNumId="13">
    <w:nsid w:val="00000018"/>
    <w:multiLevelType w:val="multilevel"/>
    <w:tmpl w:val="00000018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9"/>
    <w:multiLevelType w:val="multilevel"/>
    <w:tmpl w:val="00000019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001C6E8E"/>
    <w:multiLevelType w:val="hybridMultilevel"/>
    <w:tmpl w:val="F5323D30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CAEA03E6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E205BD"/>
    <w:multiLevelType w:val="hybridMultilevel"/>
    <w:tmpl w:val="396C43EA"/>
    <w:lvl w:ilvl="0" w:tplc="E6C6BB40">
      <w:start w:val="1"/>
      <w:numFmt w:val="decimal"/>
      <w:lvlText w:val="3.8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BA033ED"/>
    <w:multiLevelType w:val="multilevel"/>
    <w:tmpl w:val="47DC1840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0C5139A1"/>
    <w:multiLevelType w:val="multilevel"/>
    <w:tmpl w:val="842AA674"/>
    <w:lvl w:ilvl="0"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none"/>
      <w:isLgl/>
      <w:lvlText w:val="3.7.1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isLgl/>
      <w:lvlText w:val="%2.7.%3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19">
    <w:nsid w:val="0CA37FEB"/>
    <w:multiLevelType w:val="hybridMultilevel"/>
    <w:tmpl w:val="65CE1E3A"/>
    <w:lvl w:ilvl="0" w:tplc="BAC6BE74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111A372B"/>
    <w:multiLevelType w:val="multilevel"/>
    <w:tmpl w:val="34A02452"/>
    <w:lvl w:ilvl="0">
      <w:start w:val="1"/>
      <w:numFmt w:val="bullet"/>
      <w:lvlText w:val="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13B5473A"/>
    <w:multiLevelType w:val="multilevel"/>
    <w:tmpl w:val="981AB8E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2">
    <w:nsid w:val="1A736477"/>
    <w:multiLevelType w:val="hybridMultilevel"/>
    <w:tmpl w:val="55BC676C"/>
    <w:lvl w:ilvl="0" w:tplc="BAC6BE74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1CED570E"/>
    <w:multiLevelType w:val="hybridMultilevel"/>
    <w:tmpl w:val="7408D99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222103D0"/>
    <w:multiLevelType w:val="hybridMultilevel"/>
    <w:tmpl w:val="43428CBA"/>
    <w:lvl w:ilvl="0" w:tplc="BAC6BE74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272F669C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272F76B8"/>
    <w:multiLevelType w:val="hybridMultilevel"/>
    <w:tmpl w:val="105CDEA0"/>
    <w:lvl w:ilvl="0" w:tplc="BAC6BE74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2AA2566C"/>
    <w:multiLevelType w:val="hybridMultilevel"/>
    <w:tmpl w:val="5706D28C"/>
    <w:lvl w:ilvl="0" w:tplc="04090009">
      <w:start w:val="1"/>
      <w:numFmt w:val="bullet"/>
      <w:lvlText w:val="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28">
    <w:nsid w:val="2B410F91"/>
    <w:multiLevelType w:val="hybridMultilevel"/>
    <w:tmpl w:val="C20238FA"/>
    <w:lvl w:ilvl="0" w:tplc="BAC6BE74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33D4014F"/>
    <w:multiLevelType w:val="hybridMultilevel"/>
    <w:tmpl w:val="CFAC85B4"/>
    <w:lvl w:ilvl="0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30">
    <w:nsid w:val="35B1041C"/>
    <w:multiLevelType w:val="hybridMultilevel"/>
    <w:tmpl w:val="AD5C495C"/>
    <w:lvl w:ilvl="0" w:tplc="BAC6BE74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35C516EE"/>
    <w:multiLevelType w:val="hybridMultilevel"/>
    <w:tmpl w:val="396C43EA"/>
    <w:lvl w:ilvl="0" w:tplc="E6C6BB40">
      <w:start w:val="1"/>
      <w:numFmt w:val="decimal"/>
      <w:lvlText w:val="3.8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D4E1608"/>
    <w:multiLevelType w:val="hybridMultilevel"/>
    <w:tmpl w:val="396C43EA"/>
    <w:lvl w:ilvl="0" w:tplc="E6C6BB40">
      <w:start w:val="1"/>
      <w:numFmt w:val="decimal"/>
      <w:lvlText w:val="3.8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3F014BE6"/>
    <w:multiLevelType w:val="hybridMultilevel"/>
    <w:tmpl w:val="7FDA3A2E"/>
    <w:lvl w:ilvl="0" w:tplc="EBC0D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6AD2394"/>
    <w:multiLevelType w:val="hybridMultilevel"/>
    <w:tmpl w:val="AD0C53B2"/>
    <w:lvl w:ilvl="0" w:tplc="571C5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7485FA9"/>
    <w:multiLevelType w:val="hybridMultilevel"/>
    <w:tmpl w:val="55B8014C"/>
    <w:lvl w:ilvl="0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36">
    <w:nsid w:val="49B26CD6"/>
    <w:multiLevelType w:val="hybridMultilevel"/>
    <w:tmpl w:val="396C43EA"/>
    <w:lvl w:ilvl="0" w:tplc="E6C6BB40">
      <w:start w:val="1"/>
      <w:numFmt w:val="decimal"/>
      <w:lvlText w:val="3.8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E63611F"/>
    <w:multiLevelType w:val="hybridMultilevel"/>
    <w:tmpl w:val="396C43EA"/>
    <w:lvl w:ilvl="0" w:tplc="E6C6BB40">
      <w:start w:val="1"/>
      <w:numFmt w:val="decimal"/>
      <w:lvlText w:val="3.8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4324551"/>
    <w:multiLevelType w:val="hybridMultilevel"/>
    <w:tmpl w:val="F64C6124"/>
    <w:lvl w:ilvl="0" w:tplc="BAC6BE74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54A330FA"/>
    <w:multiLevelType w:val="hybridMultilevel"/>
    <w:tmpl w:val="3DD22FCA"/>
    <w:lvl w:ilvl="0" w:tplc="1352A474">
      <w:start w:val="1"/>
      <w:numFmt w:val="decimal"/>
      <w:lvlText w:val="3.8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787142C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593C1FC0"/>
    <w:multiLevelType w:val="hybridMultilevel"/>
    <w:tmpl w:val="5554E6FE"/>
    <w:lvl w:ilvl="0" w:tplc="BAC6BE74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>
    <w:nsid w:val="5D8462AF"/>
    <w:multiLevelType w:val="multilevel"/>
    <w:tmpl w:val="6CCEBAF0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7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3.2.2.%2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>
    <w:nsid w:val="659A0BD4"/>
    <w:multiLevelType w:val="hybridMultilevel"/>
    <w:tmpl w:val="1DDE1D1C"/>
    <w:lvl w:ilvl="0" w:tplc="04090011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6BBA1B65"/>
    <w:multiLevelType w:val="hybridMultilevel"/>
    <w:tmpl w:val="674A126E"/>
    <w:lvl w:ilvl="0" w:tplc="BAC6BE74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6DF21B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>
    <w:nsid w:val="74A93AAE"/>
    <w:multiLevelType w:val="hybridMultilevel"/>
    <w:tmpl w:val="FDBCB656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1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>
    <w:nsid w:val="7CDD6B65"/>
    <w:multiLevelType w:val="hybridMultilevel"/>
    <w:tmpl w:val="8EB684AE"/>
    <w:lvl w:ilvl="0" w:tplc="BAC6BE74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>
    <w:nsid w:val="7E0C5903"/>
    <w:multiLevelType w:val="hybridMultilevel"/>
    <w:tmpl w:val="CA1AD230"/>
    <w:lvl w:ilvl="0" w:tplc="BAC6BE74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3"/>
  </w:num>
  <w:num w:numId="5">
    <w:abstractNumId w:val="8"/>
  </w:num>
  <w:num w:numId="6">
    <w:abstractNumId w:val="5"/>
  </w:num>
  <w:num w:numId="7">
    <w:abstractNumId w:val="13"/>
  </w:num>
  <w:num w:numId="8">
    <w:abstractNumId w:val="6"/>
  </w:num>
  <w:num w:numId="9">
    <w:abstractNumId w:val="25"/>
  </w:num>
  <w:num w:numId="10">
    <w:abstractNumId w:val="2"/>
  </w:num>
  <w:num w:numId="11">
    <w:abstractNumId w:val="12"/>
  </w:num>
  <w:num w:numId="12">
    <w:abstractNumId w:val="0"/>
  </w:num>
  <w:num w:numId="13">
    <w:abstractNumId w:val="4"/>
  </w:num>
  <w:num w:numId="14">
    <w:abstractNumId w:val="9"/>
  </w:num>
  <w:num w:numId="15">
    <w:abstractNumId w:val="1"/>
  </w:num>
  <w:num w:numId="16">
    <w:abstractNumId w:val="41"/>
  </w:num>
  <w:num w:numId="17">
    <w:abstractNumId w:val="42"/>
  </w:num>
  <w:num w:numId="18">
    <w:abstractNumId w:val="28"/>
  </w:num>
  <w:num w:numId="19">
    <w:abstractNumId w:val="35"/>
  </w:num>
  <w:num w:numId="20">
    <w:abstractNumId w:val="24"/>
  </w:num>
  <w:num w:numId="21">
    <w:abstractNumId w:val="29"/>
  </w:num>
  <w:num w:numId="22">
    <w:abstractNumId w:val="48"/>
  </w:num>
  <w:num w:numId="23">
    <w:abstractNumId w:val="17"/>
  </w:num>
  <w:num w:numId="24">
    <w:abstractNumId w:val="30"/>
  </w:num>
  <w:num w:numId="25">
    <w:abstractNumId w:val="19"/>
  </w:num>
  <w:num w:numId="26">
    <w:abstractNumId w:val="38"/>
  </w:num>
  <w:num w:numId="27">
    <w:abstractNumId w:val="22"/>
  </w:num>
  <w:num w:numId="28">
    <w:abstractNumId w:val="47"/>
  </w:num>
  <w:num w:numId="29">
    <w:abstractNumId w:val="26"/>
  </w:num>
  <w:num w:numId="30">
    <w:abstractNumId w:val="27"/>
  </w:num>
  <w:num w:numId="31">
    <w:abstractNumId w:val="40"/>
  </w:num>
  <w:num w:numId="32">
    <w:abstractNumId w:val="20"/>
  </w:num>
  <w:num w:numId="33">
    <w:abstractNumId w:val="18"/>
  </w:num>
  <w:num w:numId="34">
    <w:abstractNumId w:val="14"/>
  </w:num>
  <w:num w:numId="35">
    <w:abstractNumId w:val="44"/>
  </w:num>
  <w:num w:numId="36">
    <w:abstractNumId w:val="15"/>
  </w:num>
  <w:num w:numId="37">
    <w:abstractNumId w:val="23"/>
  </w:num>
  <w:num w:numId="38">
    <w:abstractNumId w:val="46"/>
  </w:num>
  <w:num w:numId="39">
    <w:abstractNumId w:val="43"/>
  </w:num>
  <w:num w:numId="40">
    <w:abstractNumId w:val="21"/>
  </w:num>
  <w:num w:numId="41">
    <w:abstractNumId w:val="39"/>
  </w:num>
  <w:num w:numId="42">
    <w:abstractNumId w:val="32"/>
  </w:num>
  <w:num w:numId="43">
    <w:abstractNumId w:val="16"/>
  </w:num>
  <w:num w:numId="44">
    <w:abstractNumId w:val="36"/>
  </w:num>
  <w:num w:numId="45">
    <w:abstractNumId w:val="31"/>
  </w:num>
  <w:num w:numId="46">
    <w:abstractNumId w:val="37"/>
  </w:num>
  <w:num w:numId="47">
    <w:abstractNumId w:val="45"/>
  </w:num>
  <w:num w:numId="48">
    <w:abstractNumId w:val="34"/>
  </w:num>
  <w:num w:numId="4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97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F56"/>
    <w:rsid w:val="00002D85"/>
    <w:rsid w:val="00003F68"/>
    <w:rsid w:val="000041C7"/>
    <w:rsid w:val="0000468C"/>
    <w:rsid w:val="00007058"/>
    <w:rsid w:val="00010958"/>
    <w:rsid w:val="00010F74"/>
    <w:rsid w:val="00012600"/>
    <w:rsid w:val="000137C2"/>
    <w:rsid w:val="00013EE2"/>
    <w:rsid w:val="000151D3"/>
    <w:rsid w:val="00015466"/>
    <w:rsid w:val="000161B8"/>
    <w:rsid w:val="00016A68"/>
    <w:rsid w:val="00017278"/>
    <w:rsid w:val="00017A01"/>
    <w:rsid w:val="0002046F"/>
    <w:rsid w:val="00021689"/>
    <w:rsid w:val="00021A25"/>
    <w:rsid w:val="00022670"/>
    <w:rsid w:val="00023180"/>
    <w:rsid w:val="00023795"/>
    <w:rsid w:val="00024AC4"/>
    <w:rsid w:val="00024C70"/>
    <w:rsid w:val="00025FAF"/>
    <w:rsid w:val="00026A6E"/>
    <w:rsid w:val="000270C7"/>
    <w:rsid w:val="00030194"/>
    <w:rsid w:val="0003049F"/>
    <w:rsid w:val="0003065C"/>
    <w:rsid w:val="000317CB"/>
    <w:rsid w:val="00032334"/>
    <w:rsid w:val="0003262A"/>
    <w:rsid w:val="000329AD"/>
    <w:rsid w:val="00032B72"/>
    <w:rsid w:val="00033064"/>
    <w:rsid w:val="0003316B"/>
    <w:rsid w:val="0003316C"/>
    <w:rsid w:val="000337E1"/>
    <w:rsid w:val="00033A82"/>
    <w:rsid w:val="00034463"/>
    <w:rsid w:val="00035829"/>
    <w:rsid w:val="0003668F"/>
    <w:rsid w:val="00036EBB"/>
    <w:rsid w:val="000377CB"/>
    <w:rsid w:val="00040DF3"/>
    <w:rsid w:val="000421DF"/>
    <w:rsid w:val="000423C3"/>
    <w:rsid w:val="00043844"/>
    <w:rsid w:val="00043F5B"/>
    <w:rsid w:val="000447B0"/>
    <w:rsid w:val="00044D9B"/>
    <w:rsid w:val="00045326"/>
    <w:rsid w:val="000464F0"/>
    <w:rsid w:val="000502E1"/>
    <w:rsid w:val="00050FA3"/>
    <w:rsid w:val="00051D17"/>
    <w:rsid w:val="00052100"/>
    <w:rsid w:val="000524F2"/>
    <w:rsid w:val="00052B99"/>
    <w:rsid w:val="00053A8D"/>
    <w:rsid w:val="00053CD3"/>
    <w:rsid w:val="00054934"/>
    <w:rsid w:val="0005495F"/>
    <w:rsid w:val="00054A82"/>
    <w:rsid w:val="0005657D"/>
    <w:rsid w:val="00057A29"/>
    <w:rsid w:val="00060CC9"/>
    <w:rsid w:val="000610A2"/>
    <w:rsid w:val="00061B8B"/>
    <w:rsid w:val="00061CE4"/>
    <w:rsid w:val="00061DF3"/>
    <w:rsid w:val="0006234E"/>
    <w:rsid w:val="000624A3"/>
    <w:rsid w:val="00062BE1"/>
    <w:rsid w:val="00063299"/>
    <w:rsid w:val="00063EF5"/>
    <w:rsid w:val="00064E26"/>
    <w:rsid w:val="000661C5"/>
    <w:rsid w:val="0006673F"/>
    <w:rsid w:val="00066EF5"/>
    <w:rsid w:val="000671ED"/>
    <w:rsid w:val="00070D33"/>
    <w:rsid w:val="00070DD9"/>
    <w:rsid w:val="000710EB"/>
    <w:rsid w:val="000718FC"/>
    <w:rsid w:val="00072FEF"/>
    <w:rsid w:val="000731C5"/>
    <w:rsid w:val="00073570"/>
    <w:rsid w:val="0007432F"/>
    <w:rsid w:val="000749F8"/>
    <w:rsid w:val="000756F8"/>
    <w:rsid w:val="00075B31"/>
    <w:rsid w:val="00075FA3"/>
    <w:rsid w:val="00076188"/>
    <w:rsid w:val="000771A3"/>
    <w:rsid w:val="000777F7"/>
    <w:rsid w:val="0007788D"/>
    <w:rsid w:val="00080211"/>
    <w:rsid w:val="00080AB5"/>
    <w:rsid w:val="0008146C"/>
    <w:rsid w:val="00081961"/>
    <w:rsid w:val="000820AE"/>
    <w:rsid w:val="0008249E"/>
    <w:rsid w:val="000831C0"/>
    <w:rsid w:val="0008360A"/>
    <w:rsid w:val="00083F61"/>
    <w:rsid w:val="0008452B"/>
    <w:rsid w:val="00084B5A"/>
    <w:rsid w:val="00084C2C"/>
    <w:rsid w:val="0008508B"/>
    <w:rsid w:val="00086674"/>
    <w:rsid w:val="000908D1"/>
    <w:rsid w:val="00091B89"/>
    <w:rsid w:val="00091D8D"/>
    <w:rsid w:val="000920C3"/>
    <w:rsid w:val="00092254"/>
    <w:rsid w:val="00092344"/>
    <w:rsid w:val="00093A2F"/>
    <w:rsid w:val="00093F26"/>
    <w:rsid w:val="000940D3"/>
    <w:rsid w:val="00095082"/>
    <w:rsid w:val="0009565E"/>
    <w:rsid w:val="00095A5A"/>
    <w:rsid w:val="00095B93"/>
    <w:rsid w:val="000960A9"/>
    <w:rsid w:val="00097214"/>
    <w:rsid w:val="00097225"/>
    <w:rsid w:val="00097A69"/>
    <w:rsid w:val="000A0481"/>
    <w:rsid w:val="000A0AE7"/>
    <w:rsid w:val="000A294F"/>
    <w:rsid w:val="000A3130"/>
    <w:rsid w:val="000A48BB"/>
    <w:rsid w:val="000A4F79"/>
    <w:rsid w:val="000A6095"/>
    <w:rsid w:val="000A691F"/>
    <w:rsid w:val="000A6E98"/>
    <w:rsid w:val="000A7513"/>
    <w:rsid w:val="000A7CF9"/>
    <w:rsid w:val="000A7DE2"/>
    <w:rsid w:val="000B13EA"/>
    <w:rsid w:val="000B16BC"/>
    <w:rsid w:val="000B1ACF"/>
    <w:rsid w:val="000B20FA"/>
    <w:rsid w:val="000B3A7F"/>
    <w:rsid w:val="000B3D7D"/>
    <w:rsid w:val="000B3FF6"/>
    <w:rsid w:val="000B5B2E"/>
    <w:rsid w:val="000B6087"/>
    <w:rsid w:val="000B6563"/>
    <w:rsid w:val="000B69B0"/>
    <w:rsid w:val="000B7886"/>
    <w:rsid w:val="000B79B1"/>
    <w:rsid w:val="000B7CFE"/>
    <w:rsid w:val="000C00C8"/>
    <w:rsid w:val="000C158E"/>
    <w:rsid w:val="000C1ADB"/>
    <w:rsid w:val="000C2E97"/>
    <w:rsid w:val="000C335B"/>
    <w:rsid w:val="000C5E72"/>
    <w:rsid w:val="000C5F0B"/>
    <w:rsid w:val="000C631D"/>
    <w:rsid w:val="000C75B8"/>
    <w:rsid w:val="000C78AE"/>
    <w:rsid w:val="000C7C4A"/>
    <w:rsid w:val="000D051E"/>
    <w:rsid w:val="000D0DDB"/>
    <w:rsid w:val="000D418D"/>
    <w:rsid w:val="000D4592"/>
    <w:rsid w:val="000D499D"/>
    <w:rsid w:val="000D4D62"/>
    <w:rsid w:val="000D4FEB"/>
    <w:rsid w:val="000D519E"/>
    <w:rsid w:val="000D5265"/>
    <w:rsid w:val="000D6E64"/>
    <w:rsid w:val="000D784B"/>
    <w:rsid w:val="000D7CFB"/>
    <w:rsid w:val="000D7DA6"/>
    <w:rsid w:val="000D7F74"/>
    <w:rsid w:val="000E0009"/>
    <w:rsid w:val="000E022E"/>
    <w:rsid w:val="000E0E4A"/>
    <w:rsid w:val="000E20E1"/>
    <w:rsid w:val="000E2982"/>
    <w:rsid w:val="000E498A"/>
    <w:rsid w:val="000E4B45"/>
    <w:rsid w:val="000E6373"/>
    <w:rsid w:val="000E6900"/>
    <w:rsid w:val="000E6FB3"/>
    <w:rsid w:val="000E7083"/>
    <w:rsid w:val="000F01CC"/>
    <w:rsid w:val="000F0DA6"/>
    <w:rsid w:val="000F1395"/>
    <w:rsid w:val="000F1828"/>
    <w:rsid w:val="000F1EEF"/>
    <w:rsid w:val="000F428C"/>
    <w:rsid w:val="000F431A"/>
    <w:rsid w:val="000F4989"/>
    <w:rsid w:val="000F5BF0"/>
    <w:rsid w:val="000F5C58"/>
    <w:rsid w:val="000F61AC"/>
    <w:rsid w:val="00100058"/>
    <w:rsid w:val="001010C9"/>
    <w:rsid w:val="00101B5E"/>
    <w:rsid w:val="001030C6"/>
    <w:rsid w:val="001032F2"/>
    <w:rsid w:val="00103B30"/>
    <w:rsid w:val="0010565A"/>
    <w:rsid w:val="001060FD"/>
    <w:rsid w:val="001062EB"/>
    <w:rsid w:val="00106F55"/>
    <w:rsid w:val="001077F0"/>
    <w:rsid w:val="0011043A"/>
    <w:rsid w:val="001111F2"/>
    <w:rsid w:val="00111996"/>
    <w:rsid w:val="00112AAC"/>
    <w:rsid w:val="00114053"/>
    <w:rsid w:val="00117C36"/>
    <w:rsid w:val="00117EEF"/>
    <w:rsid w:val="0012004D"/>
    <w:rsid w:val="001216CB"/>
    <w:rsid w:val="00121A48"/>
    <w:rsid w:val="00122E83"/>
    <w:rsid w:val="0012305A"/>
    <w:rsid w:val="001236E4"/>
    <w:rsid w:val="001242C3"/>
    <w:rsid w:val="001243CB"/>
    <w:rsid w:val="00126368"/>
    <w:rsid w:val="0012676D"/>
    <w:rsid w:val="00126FEB"/>
    <w:rsid w:val="00127865"/>
    <w:rsid w:val="00130DF1"/>
    <w:rsid w:val="0013161B"/>
    <w:rsid w:val="00131AAC"/>
    <w:rsid w:val="00131C5F"/>
    <w:rsid w:val="00131F67"/>
    <w:rsid w:val="001322BE"/>
    <w:rsid w:val="00132C86"/>
    <w:rsid w:val="00133812"/>
    <w:rsid w:val="00134271"/>
    <w:rsid w:val="0013515D"/>
    <w:rsid w:val="0013530A"/>
    <w:rsid w:val="00136C9F"/>
    <w:rsid w:val="0014182F"/>
    <w:rsid w:val="00141DE1"/>
    <w:rsid w:val="001435F9"/>
    <w:rsid w:val="00144426"/>
    <w:rsid w:val="00146045"/>
    <w:rsid w:val="001474CC"/>
    <w:rsid w:val="00147A85"/>
    <w:rsid w:val="00147E2A"/>
    <w:rsid w:val="00150287"/>
    <w:rsid w:val="00150422"/>
    <w:rsid w:val="00150B6F"/>
    <w:rsid w:val="00151979"/>
    <w:rsid w:val="0015278D"/>
    <w:rsid w:val="00153837"/>
    <w:rsid w:val="001538C7"/>
    <w:rsid w:val="00154BBF"/>
    <w:rsid w:val="00154EC2"/>
    <w:rsid w:val="0015598C"/>
    <w:rsid w:val="0015640D"/>
    <w:rsid w:val="00156E10"/>
    <w:rsid w:val="00157DD0"/>
    <w:rsid w:val="00160F21"/>
    <w:rsid w:val="00163E58"/>
    <w:rsid w:val="00164543"/>
    <w:rsid w:val="00164BE9"/>
    <w:rsid w:val="00164F86"/>
    <w:rsid w:val="001650AF"/>
    <w:rsid w:val="00165616"/>
    <w:rsid w:val="00166016"/>
    <w:rsid w:val="00166946"/>
    <w:rsid w:val="00166B4C"/>
    <w:rsid w:val="00167515"/>
    <w:rsid w:val="00167D05"/>
    <w:rsid w:val="00171038"/>
    <w:rsid w:val="00171C07"/>
    <w:rsid w:val="001727FB"/>
    <w:rsid w:val="00172C8D"/>
    <w:rsid w:val="00172EC5"/>
    <w:rsid w:val="00173276"/>
    <w:rsid w:val="001733D0"/>
    <w:rsid w:val="001735AF"/>
    <w:rsid w:val="00173C2A"/>
    <w:rsid w:val="00173E57"/>
    <w:rsid w:val="00174202"/>
    <w:rsid w:val="00176FA3"/>
    <w:rsid w:val="001804EA"/>
    <w:rsid w:val="00180FE5"/>
    <w:rsid w:val="001812C8"/>
    <w:rsid w:val="001819F0"/>
    <w:rsid w:val="00181C86"/>
    <w:rsid w:val="00183124"/>
    <w:rsid w:val="00183EF8"/>
    <w:rsid w:val="001845B3"/>
    <w:rsid w:val="001845FF"/>
    <w:rsid w:val="00184AC4"/>
    <w:rsid w:val="001850A8"/>
    <w:rsid w:val="00185462"/>
    <w:rsid w:val="0018618E"/>
    <w:rsid w:val="0018629E"/>
    <w:rsid w:val="00187A01"/>
    <w:rsid w:val="00187D93"/>
    <w:rsid w:val="00187F56"/>
    <w:rsid w:val="001908F6"/>
    <w:rsid w:val="00191166"/>
    <w:rsid w:val="00191451"/>
    <w:rsid w:val="00191777"/>
    <w:rsid w:val="00191917"/>
    <w:rsid w:val="001926B1"/>
    <w:rsid w:val="001934FF"/>
    <w:rsid w:val="0019400F"/>
    <w:rsid w:val="00194232"/>
    <w:rsid w:val="00194A5B"/>
    <w:rsid w:val="0019509C"/>
    <w:rsid w:val="0019661B"/>
    <w:rsid w:val="00196721"/>
    <w:rsid w:val="00196946"/>
    <w:rsid w:val="00196FE2"/>
    <w:rsid w:val="00197D15"/>
    <w:rsid w:val="001A2233"/>
    <w:rsid w:val="001A265C"/>
    <w:rsid w:val="001A4E2C"/>
    <w:rsid w:val="001A5695"/>
    <w:rsid w:val="001A574C"/>
    <w:rsid w:val="001A5D07"/>
    <w:rsid w:val="001A5EC0"/>
    <w:rsid w:val="001A6505"/>
    <w:rsid w:val="001A697A"/>
    <w:rsid w:val="001A6D56"/>
    <w:rsid w:val="001A7356"/>
    <w:rsid w:val="001A744B"/>
    <w:rsid w:val="001A74C9"/>
    <w:rsid w:val="001A7823"/>
    <w:rsid w:val="001A7E31"/>
    <w:rsid w:val="001B04F3"/>
    <w:rsid w:val="001B0C24"/>
    <w:rsid w:val="001B21FB"/>
    <w:rsid w:val="001B2C91"/>
    <w:rsid w:val="001B392F"/>
    <w:rsid w:val="001B42D9"/>
    <w:rsid w:val="001B430E"/>
    <w:rsid w:val="001B66DF"/>
    <w:rsid w:val="001B7572"/>
    <w:rsid w:val="001C0525"/>
    <w:rsid w:val="001C151C"/>
    <w:rsid w:val="001C1A2B"/>
    <w:rsid w:val="001C4063"/>
    <w:rsid w:val="001C4CE7"/>
    <w:rsid w:val="001C640A"/>
    <w:rsid w:val="001C68A6"/>
    <w:rsid w:val="001C765A"/>
    <w:rsid w:val="001D093C"/>
    <w:rsid w:val="001D0CB2"/>
    <w:rsid w:val="001D10E4"/>
    <w:rsid w:val="001D1729"/>
    <w:rsid w:val="001D2B89"/>
    <w:rsid w:val="001D389B"/>
    <w:rsid w:val="001D3F3A"/>
    <w:rsid w:val="001D4130"/>
    <w:rsid w:val="001D45B8"/>
    <w:rsid w:val="001D4FAD"/>
    <w:rsid w:val="001D6315"/>
    <w:rsid w:val="001D687D"/>
    <w:rsid w:val="001D778E"/>
    <w:rsid w:val="001D7BFE"/>
    <w:rsid w:val="001E052C"/>
    <w:rsid w:val="001E1265"/>
    <w:rsid w:val="001E30CD"/>
    <w:rsid w:val="001E3C17"/>
    <w:rsid w:val="001E3F00"/>
    <w:rsid w:val="001E4313"/>
    <w:rsid w:val="001E45B5"/>
    <w:rsid w:val="001E55AA"/>
    <w:rsid w:val="001E5FCA"/>
    <w:rsid w:val="001E650F"/>
    <w:rsid w:val="001E7B76"/>
    <w:rsid w:val="001F0AB2"/>
    <w:rsid w:val="001F0D17"/>
    <w:rsid w:val="001F1A0E"/>
    <w:rsid w:val="001F1A23"/>
    <w:rsid w:val="001F1C7B"/>
    <w:rsid w:val="001F2DBD"/>
    <w:rsid w:val="001F2FF6"/>
    <w:rsid w:val="001F3F22"/>
    <w:rsid w:val="001F4F72"/>
    <w:rsid w:val="001F60A9"/>
    <w:rsid w:val="001F6299"/>
    <w:rsid w:val="001F6A82"/>
    <w:rsid w:val="001F71DA"/>
    <w:rsid w:val="00200DA8"/>
    <w:rsid w:val="00200E0D"/>
    <w:rsid w:val="00200EF6"/>
    <w:rsid w:val="002016F2"/>
    <w:rsid w:val="002024C1"/>
    <w:rsid w:val="0020284C"/>
    <w:rsid w:val="002029C6"/>
    <w:rsid w:val="00202D98"/>
    <w:rsid w:val="00203C63"/>
    <w:rsid w:val="0020408F"/>
    <w:rsid w:val="00204704"/>
    <w:rsid w:val="00204712"/>
    <w:rsid w:val="00204867"/>
    <w:rsid w:val="00206328"/>
    <w:rsid w:val="002068C4"/>
    <w:rsid w:val="00206F94"/>
    <w:rsid w:val="00207FF9"/>
    <w:rsid w:val="0021065D"/>
    <w:rsid w:val="002106F3"/>
    <w:rsid w:val="0021119E"/>
    <w:rsid w:val="00211F98"/>
    <w:rsid w:val="0021266E"/>
    <w:rsid w:val="00212DED"/>
    <w:rsid w:val="00212E92"/>
    <w:rsid w:val="002131B2"/>
    <w:rsid w:val="002140CC"/>
    <w:rsid w:val="002142DA"/>
    <w:rsid w:val="00214ECE"/>
    <w:rsid w:val="002151C9"/>
    <w:rsid w:val="002153AD"/>
    <w:rsid w:val="002155C1"/>
    <w:rsid w:val="002155F0"/>
    <w:rsid w:val="002163CF"/>
    <w:rsid w:val="00221072"/>
    <w:rsid w:val="00221668"/>
    <w:rsid w:val="002221BA"/>
    <w:rsid w:val="00222FC1"/>
    <w:rsid w:val="002230F6"/>
    <w:rsid w:val="00223A0F"/>
    <w:rsid w:val="00223FF4"/>
    <w:rsid w:val="00225BA8"/>
    <w:rsid w:val="00225C7B"/>
    <w:rsid w:val="00225F8A"/>
    <w:rsid w:val="0022712D"/>
    <w:rsid w:val="0023025B"/>
    <w:rsid w:val="00230A86"/>
    <w:rsid w:val="00231516"/>
    <w:rsid w:val="0023162B"/>
    <w:rsid w:val="0023251A"/>
    <w:rsid w:val="002325D1"/>
    <w:rsid w:val="00232719"/>
    <w:rsid w:val="00232D47"/>
    <w:rsid w:val="0023374D"/>
    <w:rsid w:val="002345AE"/>
    <w:rsid w:val="002350C1"/>
    <w:rsid w:val="00235B17"/>
    <w:rsid w:val="002361B6"/>
    <w:rsid w:val="0023626B"/>
    <w:rsid w:val="00236A29"/>
    <w:rsid w:val="002373B1"/>
    <w:rsid w:val="00240595"/>
    <w:rsid w:val="002406AC"/>
    <w:rsid w:val="002416A8"/>
    <w:rsid w:val="00241E78"/>
    <w:rsid w:val="00242247"/>
    <w:rsid w:val="0024296B"/>
    <w:rsid w:val="00242C52"/>
    <w:rsid w:val="00242CE1"/>
    <w:rsid w:val="002431BD"/>
    <w:rsid w:val="00244AF8"/>
    <w:rsid w:val="00246208"/>
    <w:rsid w:val="002463CC"/>
    <w:rsid w:val="00246432"/>
    <w:rsid w:val="002466B6"/>
    <w:rsid w:val="00246819"/>
    <w:rsid w:val="00246A00"/>
    <w:rsid w:val="00246E49"/>
    <w:rsid w:val="00246EAE"/>
    <w:rsid w:val="002476AB"/>
    <w:rsid w:val="00247722"/>
    <w:rsid w:val="0025048A"/>
    <w:rsid w:val="002507A1"/>
    <w:rsid w:val="0025091F"/>
    <w:rsid w:val="0025155F"/>
    <w:rsid w:val="00252689"/>
    <w:rsid w:val="00252811"/>
    <w:rsid w:val="002530F6"/>
    <w:rsid w:val="002534C7"/>
    <w:rsid w:val="00253B02"/>
    <w:rsid w:val="00254C45"/>
    <w:rsid w:val="00254CDF"/>
    <w:rsid w:val="002556A0"/>
    <w:rsid w:val="00257BC8"/>
    <w:rsid w:val="00257E6C"/>
    <w:rsid w:val="0026084F"/>
    <w:rsid w:val="00260C7B"/>
    <w:rsid w:val="00260D73"/>
    <w:rsid w:val="00261331"/>
    <w:rsid w:val="00261ACD"/>
    <w:rsid w:val="00261C8C"/>
    <w:rsid w:val="00262656"/>
    <w:rsid w:val="00263A0E"/>
    <w:rsid w:val="00264127"/>
    <w:rsid w:val="00264FAD"/>
    <w:rsid w:val="0026530C"/>
    <w:rsid w:val="00265888"/>
    <w:rsid w:val="00266475"/>
    <w:rsid w:val="0026690A"/>
    <w:rsid w:val="00266D86"/>
    <w:rsid w:val="002676B2"/>
    <w:rsid w:val="00267BE2"/>
    <w:rsid w:val="00267EA4"/>
    <w:rsid w:val="00271589"/>
    <w:rsid w:val="002718DA"/>
    <w:rsid w:val="0027282F"/>
    <w:rsid w:val="002729CB"/>
    <w:rsid w:val="00272ED7"/>
    <w:rsid w:val="00275C10"/>
    <w:rsid w:val="00276089"/>
    <w:rsid w:val="002760F9"/>
    <w:rsid w:val="00276562"/>
    <w:rsid w:val="00276FF5"/>
    <w:rsid w:val="0027718A"/>
    <w:rsid w:val="002773EF"/>
    <w:rsid w:val="002774BB"/>
    <w:rsid w:val="00277C01"/>
    <w:rsid w:val="00280A1B"/>
    <w:rsid w:val="00280BB6"/>
    <w:rsid w:val="002815C3"/>
    <w:rsid w:val="002825B3"/>
    <w:rsid w:val="00282D95"/>
    <w:rsid w:val="002832CE"/>
    <w:rsid w:val="00284548"/>
    <w:rsid w:val="00284F8F"/>
    <w:rsid w:val="0028547C"/>
    <w:rsid w:val="002855AE"/>
    <w:rsid w:val="002875AC"/>
    <w:rsid w:val="0028775C"/>
    <w:rsid w:val="00290CC3"/>
    <w:rsid w:val="00290E85"/>
    <w:rsid w:val="00291CD8"/>
    <w:rsid w:val="002925D4"/>
    <w:rsid w:val="00292C34"/>
    <w:rsid w:val="00293ADE"/>
    <w:rsid w:val="00293E5C"/>
    <w:rsid w:val="002946E9"/>
    <w:rsid w:val="00294A13"/>
    <w:rsid w:val="00294F2C"/>
    <w:rsid w:val="00295300"/>
    <w:rsid w:val="00296405"/>
    <w:rsid w:val="00297DB9"/>
    <w:rsid w:val="002A03A5"/>
    <w:rsid w:val="002A0F1E"/>
    <w:rsid w:val="002A173F"/>
    <w:rsid w:val="002A1A94"/>
    <w:rsid w:val="002A262B"/>
    <w:rsid w:val="002A2F04"/>
    <w:rsid w:val="002A3E2C"/>
    <w:rsid w:val="002A410A"/>
    <w:rsid w:val="002A42C1"/>
    <w:rsid w:val="002A5815"/>
    <w:rsid w:val="002A668B"/>
    <w:rsid w:val="002A72FB"/>
    <w:rsid w:val="002A7F9F"/>
    <w:rsid w:val="002B0041"/>
    <w:rsid w:val="002B0169"/>
    <w:rsid w:val="002B05EC"/>
    <w:rsid w:val="002B0C9D"/>
    <w:rsid w:val="002B15BA"/>
    <w:rsid w:val="002B1C1B"/>
    <w:rsid w:val="002B1C61"/>
    <w:rsid w:val="002B21FD"/>
    <w:rsid w:val="002B4533"/>
    <w:rsid w:val="002B49F5"/>
    <w:rsid w:val="002B5F23"/>
    <w:rsid w:val="002B6E18"/>
    <w:rsid w:val="002B75D9"/>
    <w:rsid w:val="002B7FF7"/>
    <w:rsid w:val="002C1154"/>
    <w:rsid w:val="002C14C6"/>
    <w:rsid w:val="002C1E6D"/>
    <w:rsid w:val="002C20F9"/>
    <w:rsid w:val="002C3575"/>
    <w:rsid w:val="002C3F01"/>
    <w:rsid w:val="002C4A25"/>
    <w:rsid w:val="002C747C"/>
    <w:rsid w:val="002C79C5"/>
    <w:rsid w:val="002C7C8C"/>
    <w:rsid w:val="002C7E47"/>
    <w:rsid w:val="002D105A"/>
    <w:rsid w:val="002D2451"/>
    <w:rsid w:val="002D26DF"/>
    <w:rsid w:val="002D294D"/>
    <w:rsid w:val="002D2D46"/>
    <w:rsid w:val="002D3EE1"/>
    <w:rsid w:val="002D4C25"/>
    <w:rsid w:val="002D4C72"/>
    <w:rsid w:val="002D5D42"/>
    <w:rsid w:val="002D6212"/>
    <w:rsid w:val="002D7A9C"/>
    <w:rsid w:val="002E0D7E"/>
    <w:rsid w:val="002E1178"/>
    <w:rsid w:val="002E1530"/>
    <w:rsid w:val="002E2FBB"/>
    <w:rsid w:val="002E3633"/>
    <w:rsid w:val="002E3871"/>
    <w:rsid w:val="002E40C0"/>
    <w:rsid w:val="002E4C92"/>
    <w:rsid w:val="002E57C0"/>
    <w:rsid w:val="002E6844"/>
    <w:rsid w:val="002E6AAB"/>
    <w:rsid w:val="002F0B27"/>
    <w:rsid w:val="002F1D8C"/>
    <w:rsid w:val="002F2D28"/>
    <w:rsid w:val="002F3ED2"/>
    <w:rsid w:val="002F5595"/>
    <w:rsid w:val="002F68C8"/>
    <w:rsid w:val="002F6DAB"/>
    <w:rsid w:val="00301A49"/>
    <w:rsid w:val="00301EA4"/>
    <w:rsid w:val="00302170"/>
    <w:rsid w:val="00303018"/>
    <w:rsid w:val="003030E4"/>
    <w:rsid w:val="003040E8"/>
    <w:rsid w:val="00304620"/>
    <w:rsid w:val="00304BE3"/>
    <w:rsid w:val="00305B5B"/>
    <w:rsid w:val="00307676"/>
    <w:rsid w:val="003114B3"/>
    <w:rsid w:val="003123B1"/>
    <w:rsid w:val="00312E47"/>
    <w:rsid w:val="00313F54"/>
    <w:rsid w:val="00314193"/>
    <w:rsid w:val="00315F71"/>
    <w:rsid w:val="00317270"/>
    <w:rsid w:val="003172A8"/>
    <w:rsid w:val="00317678"/>
    <w:rsid w:val="003177AF"/>
    <w:rsid w:val="00317978"/>
    <w:rsid w:val="00317E6F"/>
    <w:rsid w:val="00317F16"/>
    <w:rsid w:val="00317FF7"/>
    <w:rsid w:val="00320459"/>
    <w:rsid w:val="00321A68"/>
    <w:rsid w:val="00321F83"/>
    <w:rsid w:val="00322E5B"/>
    <w:rsid w:val="00322F58"/>
    <w:rsid w:val="0032356D"/>
    <w:rsid w:val="00324DAA"/>
    <w:rsid w:val="00325FC9"/>
    <w:rsid w:val="00326917"/>
    <w:rsid w:val="003306C2"/>
    <w:rsid w:val="00330E21"/>
    <w:rsid w:val="00331910"/>
    <w:rsid w:val="00331F32"/>
    <w:rsid w:val="00332870"/>
    <w:rsid w:val="00332D93"/>
    <w:rsid w:val="00332EE0"/>
    <w:rsid w:val="003346B8"/>
    <w:rsid w:val="0033474F"/>
    <w:rsid w:val="00335280"/>
    <w:rsid w:val="0033655A"/>
    <w:rsid w:val="003365BA"/>
    <w:rsid w:val="00337E12"/>
    <w:rsid w:val="00341DB7"/>
    <w:rsid w:val="0034219B"/>
    <w:rsid w:val="00342A57"/>
    <w:rsid w:val="00342B5D"/>
    <w:rsid w:val="003430E0"/>
    <w:rsid w:val="003431EC"/>
    <w:rsid w:val="00343976"/>
    <w:rsid w:val="00344525"/>
    <w:rsid w:val="0034463E"/>
    <w:rsid w:val="00344DA7"/>
    <w:rsid w:val="00346249"/>
    <w:rsid w:val="00346C68"/>
    <w:rsid w:val="00347947"/>
    <w:rsid w:val="00350256"/>
    <w:rsid w:val="003504F5"/>
    <w:rsid w:val="0035187A"/>
    <w:rsid w:val="00351BD4"/>
    <w:rsid w:val="00351FF4"/>
    <w:rsid w:val="0035226C"/>
    <w:rsid w:val="00352784"/>
    <w:rsid w:val="0035308B"/>
    <w:rsid w:val="00353386"/>
    <w:rsid w:val="0035391A"/>
    <w:rsid w:val="00353C00"/>
    <w:rsid w:val="00355AF4"/>
    <w:rsid w:val="0035792B"/>
    <w:rsid w:val="00357C20"/>
    <w:rsid w:val="00357CE9"/>
    <w:rsid w:val="00360842"/>
    <w:rsid w:val="00360D63"/>
    <w:rsid w:val="00362174"/>
    <w:rsid w:val="003629D1"/>
    <w:rsid w:val="00362D27"/>
    <w:rsid w:val="00363348"/>
    <w:rsid w:val="00363D8B"/>
    <w:rsid w:val="00364712"/>
    <w:rsid w:val="003647B1"/>
    <w:rsid w:val="003649FB"/>
    <w:rsid w:val="00364D1E"/>
    <w:rsid w:val="00364D9E"/>
    <w:rsid w:val="0036622F"/>
    <w:rsid w:val="0036634D"/>
    <w:rsid w:val="003666FB"/>
    <w:rsid w:val="0036793A"/>
    <w:rsid w:val="0037073B"/>
    <w:rsid w:val="00371241"/>
    <w:rsid w:val="00371DCD"/>
    <w:rsid w:val="00371E0C"/>
    <w:rsid w:val="00372490"/>
    <w:rsid w:val="00372607"/>
    <w:rsid w:val="003729A8"/>
    <w:rsid w:val="00372CBC"/>
    <w:rsid w:val="00373120"/>
    <w:rsid w:val="00373349"/>
    <w:rsid w:val="00373D20"/>
    <w:rsid w:val="00373F49"/>
    <w:rsid w:val="003740E1"/>
    <w:rsid w:val="003745C8"/>
    <w:rsid w:val="00374D14"/>
    <w:rsid w:val="00375ED2"/>
    <w:rsid w:val="00376114"/>
    <w:rsid w:val="00376408"/>
    <w:rsid w:val="0037666D"/>
    <w:rsid w:val="00376B4B"/>
    <w:rsid w:val="003772A9"/>
    <w:rsid w:val="00380613"/>
    <w:rsid w:val="0038139B"/>
    <w:rsid w:val="00381FD8"/>
    <w:rsid w:val="00382CEF"/>
    <w:rsid w:val="003833A3"/>
    <w:rsid w:val="003845BD"/>
    <w:rsid w:val="00384AFE"/>
    <w:rsid w:val="003858BC"/>
    <w:rsid w:val="00385D16"/>
    <w:rsid w:val="00386C4E"/>
    <w:rsid w:val="0039157A"/>
    <w:rsid w:val="00391D1E"/>
    <w:rsid w:val="0039438A"/>
    <w:rsid w:val="00394D13"/>
    <w:rsid w:val="0039603E"/>
    <w:rsid w:val="003A009D"/>
    <w:rsid w:val="003A031B"/>
    <w:rsid w:val="003A0348"/>
    <w:rsid w:val="003A181F"/>
    <w:rsid w:val="003A1F28"/>
    <w:rsid w:val="003A23D8"/>
    <w:rsid w:val="003A54CF"/>
    <w:rsid w:val="003A5E02"/>
    <w:rsid w:val="003A72BD"/>
    <w:rsid w:val="003A7375"/>
    <w:rsid w:val="003A7A65"/>
    <w:rsid w:val="003A7B25"/>
    <w:rsid w:val="003B0A4B"/>
    <w:rsid w:val="003B13B0"/>
    <w:rsid w:val="003B1EF3"/>
    <w:rsid w:val="003B267D"/>
    <w:rsid w:val="003B287D"/>
    <w:rsid w:val="003B383A"/>
    <w:rsid w:val="003B3DFE"/>
    <w:rsid w:val="003B4795"/>
    <w:rsid w:val="003B49D2"/>
    <w:rsid w:val="003B4DB8"/>
    <w:rsid w:val="003B5683"/>
    <w:rsid w:val="003B5ADC"/>
    <w:rsid w:val="003B5F46"/>
    <w:rsid w:val="003C04C4"/>
    <w:rsid w:val="003C0741"/>
    <w:rsid w:val="003C0C43"/>
    <w:rsid w:val="003C115B"/>
    <w:rsid w:val="003C15AD"/>
    <w:rsid w:val="003C16A7"/>
    <w:rsid w:val="003C213A"/>
    <w:rsid w:val="003C285B"/>
    <w:rsid w:val="003C2897"/>
    <w:rsid w:val="003C2B9A"/>
    <w:rsid w:val="003C2FBD"/>
    <w:rsid w:val="003C3C33"/>
    <w:rsid w:val="003C3E78"/>
    <w:rsid w:val="003C4C6D"/>
    <w:rsid w:val="003C4F35"/>
    <w:rsid w:val="003C592F"/>
    <w:rsid w:val="003C5B1E"/>
    <w:rsid w:val="003C634F"/>
    <w:rsid w:val="003C65EB"/>
    <w:rsid w:val="003C6662"/>
    <w:rsid w:val="003C75E1"/>
    <w:rsid w:val="003D03BA"/>
    <w:rsid w:val="003D08E8"/>
    <w:rsid w:val="003D3848"/>
    <w:rsid w:val="003D3AD8"/>
    <w:rsid w:val="003D4D60"/>
    <w:rsid w:val="003D4F20"/>
    <w:rsid w:val="003D506F"/>
    <w:rsid w:val="003D67FF"/>
    <w:rsid w:val="003D756C"/>
    <w:rsid w:val="003D7822"/>
    <w:rsid w:val="003E1348"/>
    <w:rsid w:val="003E140E"/>
    <w:rsid w:val="003E1BF7"/>
    <w:rsid w:val="003E2596"/>
    <w:rsid w:val="003E33B7"/>
    <w:rsid w:val="003E33FA"/>
    <w:rsid w:val="003E3B31"/>
    <w:rsid w:val="003E7B48"/>
    <w:rsid w:val="003E7DD9"/>
    <w:rsid w:val="003F020D"/>
    <w:rsid w:val="003F147D"/>
    <w:rsid w:val="003F18D6"/>
    <w:rsid w:val="003F28E0"/>
    <w:rsid w:val="003F34F6"/>
    <w:rsid w:val="003F3AF1"/>
    <w:rsid w:val="003F5273"/>
    <w:rsid w:val="003F721C"/>
    <w:rsid w:val="003F72AC"/>
    <w:rsid w:val="003F740D"/>
    <w:rsid w:val="003F748F"/>
    <w:rsid w:val="003F7A4B"/>
    <w:rsid w:val="004009B0"/>
    <w:rsid w:val="00401146"/>
    <w:rsid w:val="004012C5"/>
    <w:rsid w:val="00402638"/>
    <w:rsid w:val="00402F39"/>
    <w:rsid w:val="00405824"/>
    <w:rsid w:val="00406291"/>
    <w:rsid w:val="004063BF"/>
    <w:rsid w:val="00411CD3"/>
    <w:rsid w:val="004125AC"/>
    <w:rsid w:val="004125EA"/>
    <w:rsid w:val="00412C35"/>
    <w:rsid w:val="00413868"/>
    <w:rsid w:val="00413F14"/>
    <w:rsid w:val="004144F2"/>
    <w:rsid w:val="00414D51"/>
    <w:rsid w:val="00414F89"/>
    <w:rsid w:val="004151D0"/>
    <w:rsid w:val="0041581A"/>
    <w:rsid w:val="00415827"/>
    <w:rsid w:val="004165D2"/>
    <w:rsid w:val="00416638"/>
    <w:rsid w:val="00416666"/>
    <w:rsid w:val="00416BA5"/>
    <w:rsid w:val="0041792C"/>
    <w:rsid w:val="00417A81"/>
    <w:rsid w:val="004207C0"/>
    <w:rsid w:val="00420CFE"/>
    <w:rsid w:val="00420FD9"/>
    <w:rsid w:val="00421855"/>
    <w:rsid w:val="00422536"/>
    <w:rsid w:val="00422C28"/>
    <w:rsid w:val="00423338"/>
    <w:rsid w:val="004235F4"/>
    <w:rsid w:val="00424527"/>
    <w:rsid w:val="004248BD"/>
    <w:rsid w:val="004252D8"/>
    <w:rsid w:val="00427205"/>
    <w:rsid w:val="004274B8"/>
    <w:rsid w:val="0042762D"/>
    <w:rsid w:val="00427BB9"/>
    <w:rsid w:val="00427CFD"/>
    <w:rsid w:val="00430338"/>
    <w:rsid w:val="00430355"/>
    <w:rsid w:val="00430427"/>
    <w:rsid w:val="00431A93"/>
    <w:rsid w:val="00432626"/>
    <w:rsid w:val="00432830"/>
    <w:rsid w:val="004328CA"/>
    <w:rsid w:val="00432DCC"/>
    <w:rsid w:val="0043418D"/>
    <w:rsid w:val="00435215"/>
    <w:rsid w:val="0043735A"/>
    <w:rsid w:val="0043771A"/>
    <w:rsid w:val="00437F69"/>
    <w:rsid w:val="0044007E"/>
    <w:rsid w:val="00440CA5"/>
    <w:rsid w:val="0044145C"/>
    <w:rsid w:val="004415C5"/>
    <w:rsid w:val="0044168C"/>
    <w:rsid w:val="0044195C"/>
    <w:rsid w:val="00442AE7"/>
    <w:rsid w:val="00442F11"/>
    <w:rsid w:val="00443373"/>
    <w:rsid w:val="004437A9"/>
    <w:rsid w:val="0044464C"/>
    <w:rsid w:val="00445D00"/>
    <w:rsid w:val="004462FD"/>
    <w:rsid w:val="004465CA"/>
    <w:rsid w:val="00446DE7"/>
    <w:rsid w:val="00447047"/>
    <w:rsid w:val="00447C45"/>
    <w:rsid w:val="00447E9E"/>
    <w:rsid w:val="004504FA"/>
    <w:rsid w:val="004519BD"/>
    <w:rsid w:val="00452555"/>
    <w:rsid w:val="004528FC"/>
    <w:rsid w:val="00453779"/>
    <w:rsid w:val="00453FF1"/>
    <w:rsid w:val="004554D7"/>
    <w:rsid w:val="004563FA"/>
    <w:rsid w:val="004566E2"/>
    <w:rsid w:val="00456C17"/>
    <w:rsid w:val="00456F5E"/>
    <w:rsid w:val="00457229"/>
    <w:rsid w:val="0045755A"/>
    <w:rsid w:val="004604F1"/>
    <w:rsid w:val="0046054A"/>
    <w:rsid w:val="004609F9"/>
    <w:rsid w:val="00460A89"/>
    <w:rsid w:val="00460F11"/>
    <w:rsid w:val="004617C2"/>
    <w:rsid w:val="00462006"/>
    <w:rsid w:val="00463F4F"/>
    <w:rsid w:val="00464979"/>
    <w:rsid w:val="00464C2D"/>
    <w:rsid w:val="004650FE"/>
    <w:rsid w:val="00465DAB"/>
    <w:rsid w:val="0046761B"/>
    <w:rsid w:val="00470B32"/>
    <w:rsid w:val="004712E1"/>
    <w:rsid w:val="00471B2F"/>
    <w:rsid w:val="00472209"/>
    <w:rsid w:val="00472951"/>
    <w:rsid w:val="00472CE3"/>
    <w:rsid w:val="004732A1"/>
    <w:rsid w:val="0047429D"/>
    <w:rsid w:val="0047554D"/>
    <w:rsid w:val="00475F47"/>
    <w:rsid w:val="00476670"/>
    <w:rsid w:val="00476D62"/>
    <w:rsid w:val="004805D6"/>
    <w:rsid w:val="00480862"/>
    <w:rsid w:val="00480935"/>
    <w:rsid w:val="00482445"/>
    <w:rsid w:val="0048259C"/>
    <w:rsid w:val="00483A30"/>
    <w:rsid w:val="00484486"/>
    <w:rsid w:val="00485502"/>
    <w:rsid w:val="00485A58"/>
    <w:rsid w:val="00485C71"/>
    <w:rsid w:val="00486310"/>
    <w:rsid w:val="0048639C"/>
    <w:rsid w:val="00487709"/>
    <w:rsid w:val="0048771E"/>
    <w:rsid w:val="00490485"/>
    <w:rsid w:val="0049130E"/>
    <w:rsid w:val="00491DEA"/>
    <w:rsid w:val="00492893"/>
    <w:rsid w:val="0049342E"/>
    <w:rsid w:val="00493F7E"/>
    <w:rsid w:val="00494B10"/>
    <w:rsid w:val="00494B55"/>
    <w:rsid w:val="00494D40"/>
    <w:rsid w:val="00494DE3"/>
    <w:rsid w:val="00494F38"/>
    <w:rsid w:val="004A0220"/>
    <w:rsid w:val="004A0B0F"/>
    <w:rsid w:val="004A1D97"/>
    <w:rsid w:val="004A2BC8"/>
    <w:rsid w:val="004A3043"/>
    <w:rsid w:val="004A4095"/>
    <w:rsid w:val="004A45C8"/>
    <w:rsid w:val="004A4CC2"/>
    <w:rsid w:val="004A5485"/>
    <w:rsid w:val="004A6F38"/>
    <w:rsid w:val="004A72B5"/>
    <w:rsid w:val="004B1B70"/>
    <w:rsid w:val="004B2A15"/>
    <w:rsid w:val="004B2FE8"/>
    <w:rsid w:val="004B40D6"/>
    <w:rsid w:val="004B43D3"/>
    <w:rsid w:val="004B50D8"/>
    <w:rsid w:val="004B56BD"/>
    <w:rsid w:val="004B56F1"/>
    <w:rsid w:val="004B58DA"/>
    <w:rsid w:val="004B5ADD"/>
    <w:rsid w:val="004B7478"/>
    <w:rsid w:val="004B7E84"/>
    <w:rsid w:val="004C03C1"/>
    <w:rsid w:val="004C06BD"/>
    <w:rsid w:val="004C1535"/>
    <w:rsid w:val="004C222A"/>
    <w:rsid w:val="004C25E6"/>
    <w:rsid w:val="004C3405"/>
    <w:rsid w:val="004C3AC4"/>
    <w:rsid w:val="004C45F4"/>
    <w:rsid w:val="004C5AC8"/>
    <w:rsid w:val="004C6718"/>
    <w:rsid w:val="004D1994"/>
    <w:rsid w:val="004D1C57"/>
    <w:rsid w:val="004D22F1"/>
    <w:rsid w:val="004D2341"/>
    <w:rsid w:val="004D45B8"/>
    <w:rsid w:val="004D4C5E"/>
    <w:rsid w:val="004D542B"/>
    <w:rsid w:val="004D5D22"/>
    <w:rsid w:val="004D76D2"/>
    <w:rsid w:val="004D772B"/>
    <w:rsid w:val="004D7AF7"/>
    <w:rsid w:val="004E0FA8"/>
    <w:rsid w:val="004E1E82"/>
    <w:rsid w:val="004E225A"/>
    <w:rsid w:val="004E2520"/>
    <w:rsid w:val="004E2C84"/>
    <w:rsid w:val="004E3E79"/>
    <w:rsid w:val="004E5E6E"/>
    <w:rsid w:val="004E67B0"/>
    <w:rsid w:val="004E68E4"/>
    <w:rsid w:val="004E7AF1"/>
    <w:rsid w:val="004F07E2"/>
    <w:rsid w:val="004F0B15"/>
    <w:rsid w:val="004F0BC3"/>
    <w:rsid w:val="004F1003"/>
    <w:rsid w:val="004F1534"/>
    <w:rsid w:val="004F1EC2"/>
    <w:rsid w:val="004F4176"/>
    <w:rsid w:val="004F417C"/>
    <w:rsid w:val="004F462F"/>
    <w:rsid w:val="004F4886"/>
    <w:rsid w:val="004F4D12"/>
    <w:rsid w:val="004F4E67"/>
    <w:rsid w:val="004F5160"/>
    <w:rsid w:val="004F52B7"/>
    <w:rsid w:val="004F5598"/>
    <w:rsid w:val="004F676B"/>
    <w:rsid w:val="004F6814"/>
    <w:rsid w:val="005000D8"/>
    <w:rsid w:val="005001AD"/>
    <w:rsid w:val="005004DE"/>
    <w:rsid w:val="00501590"/>
    <w:rsid w:val="00501C59"/>
    <w:rsid w:val="0050251F"/>
    <w:rsid w:val="00503486"/>
    <w:rsid w:val="0050387F"/>
    <w:rsid w:val="00505B48"/>
    <w:rsid w:val="00505F61"/>
    <w:rsid w:val="005071E7"/>
    <w:rsid w:val="0050740B"/>
    <w:rsid w:val="00507518"/>
    <w:rsid w:val="00507F6E"/>
    <w:rsid w:val="005113F6"/>
    <w:rsid w:val="00511D3F"/>
    <w:rsid w:val="00512588"/>
    <w:rsid w:val="00512CD7"/>
    <w:rsid w:val="00512F26"/>
    <w:rsid w:val="005133AF"/>
    <w:rsid w:val="00514655"/>
    <w:rsid w:val="00514DDF"/>
    <w:rsid w:val="0051518D"/>
    <w:rsid w:val="005159A4"/>
    <w:rsid w:val="00515A44"/>
    <w:rsid w:val="00515A76"/>
    <w:rsid w:val="00515CCE"/>
    <w:rsid w:val="00516394"/>
    <w:rsid w:val="00516A5F"/>
    <w:rsid w:val="00516E22"/>
    <w:rsid w:val="00516FD5"/>
    <w:rsid w:val="00517526"/>
    <w:rsid w:val="005178F2"/>
    <w:rsid w:val="00520107"/>
    <w:rsid w:val="00520C61"/>
    <w:rsid w:val="0052142F"/>
    <w:rsid w:val="0052172B"/>
    <w:rsid w:val="005224CB"/>
    <w:rsid w:val="00522AE7"/>
    <w:rsid w:val="00522F7A"/>
    <w:rsid w:val="0052358D"/>
    <w:rsid w:val="00524029"/>
    <w:rsid w:val="00524047"/>
    <w:rsid w:val="0052448B"/>
    <w:rsid w:val="00524AC9"/>
    <w:rsid w:val="00525804"/>
    <w:rsid w:val="00526901"/>
    <w:rsid w:val="005269CD"/>
    <w:rsid w:val="00526EA7"/>
    <w:rsid w:val="00527937"/>
    <w:rsid w:val="00527AFF"/>
    <w:rsid w:val="005302C9"/>
    <w:rsid w:val="00530619"/>
    <w:rsid w:val="00531464"/>
    <w:rsid w:val="0053192E"/>
    <w:rsid w:val="00531F67"/>
    <w:rsid w:val="0053218B"/>
    <w:rsid w:val="005327C7"/>
    <w:rsid w:val="00532B70"/>
    <w:rsid w:val="00532C07"/>
    <w:rsid w:val="00532D5E"/>
    <w:rsid w:val="00533BC9"/>
    <w:rsid w:val="0053553F"/>
    <w:rsid w:val="00535570"/>
    <w:rsid w:val="00535C2E"/>
    <w:rsid w:val="00536D01"/>
    <w:rsid w:val="00537E9C"/>
    <w:rsid w:val="005411F0"/>
    <w:rsid w:val="00542FF6"/>
    <w:rsid w:val="0054356B"/>
    <w:rsid w:val="005442A3"/>
    <w:rsid w:val="00544457"/>
    <w:rsid w:val="00545A43"/>
    <w:rsid w:val="00546430"/>
    <w:rsid w:val="00546A53"/>
    <w:rsid w:val="00546E61"/>
    <w:rsid w:val="005474DC"/>
    <w:rsid w:val="00547A61"/>
    <w:rsid w:val="005509A0"/>
    <w:rsid w:val="00553B5C"/>
    <w:rsid w:val="00553DDB"/>
    <w:rsid w:val="00554522"/>
    <w:rsid w:val="00554AFA"/>
    <w:rsid w:val="005560B7"/>
    <w:rsid w:val="00556BE8"/>
    <w:rsid w:val="00556D09"/>
    <w:rsid w:val="00560134"/>
    <w:rsid w:val="00561687"/>
    <w:rsid w:val="00563CD3"/>
    <w:rsid w:val="00564493"/>
    <w:rsid w:val="0056454A"/>
    <w:rsid w:val="0056465B"/>
    <w:rsid w:val="00564BEC"/>
    <w:rsid w:val="00564C83"/>
    <w:rsid w:val="00565310"/>
    <w:rsid w:val="00565697"/>
    <w:rsid w:val="005656D7"/>
    <w:rsid w:val="00565703"/>
    <w:rsid w:val="00565C88"/>
    <w:rsid w:val="00566434"/>
    <w:rsid w:val="005673DD"/>
    <w:rsid w:val="0057111B"/>
    <w:rsid w:val="005720FD"/>
    <w:rsid w:val="00572379"/>
    <w:rsid w:val="00572E40"/>
    <w:rsid w:val="0057355A"/>
    <w:rsid w:val="005739A3"/>
    <w:rsid w:val="005741FA"/>
    <w:rsid w:val="00574458"/>
    <w:rsid w:val="00574892"/>
    <w:rsid w:val="005748B9"/>
    <w:rsid w:val="005759A2"/>
    <w:rsid w:val="0057714C"/>
    <w:rsid w:val="00577802"/>
    <w:rsid w:val="00580C26"/>
    <w:rsid w:val="00580F44"/>
    <w:rsid w:val="00581350"/>
    <w:rsid w:val="00581807"/>
    <w:rsid w:val="00581B35"/>
    <w:rsid w:val="005822E5"/>
    <w:rsid w:val="00582EB0"/>
    <w:rsid w:val="00583B81"/>
    <w:rsid w:val="00583FE7"/>
    <w:rsid w:val="00584233"/>
    <w:rsid w:val="00584701"/>
    <w:rsid w:val="00585380"/>
    <w:rsid w:val="00585C32"/>
    <w:rsid w:val="005862F0"/>
    <w:rsid w:val="0058640D"/>
    <w:rsid w:val="005875AF"/>
    <w:rsid w:val="00587885"/>
    <w:rsid w:val="00587A1A"/>
    <w:rsid w:val="00587D29"/>
    <w:rsid w:val="00590015"/>
    <w:rsid w:val="005908D2"/>
    <w:rsid w:val="00592799"/>
    <w:rsid w:val="005933B5"/>
    <w:rsid w:val="00594B33"/>
    <w:rsid w:val="00594F51"/>
    <w:rsid w:val="00595604"/>
    <w:rsid w:val="005975F1"/>
    <w:rsid w:val="00597DFA"/>
    <w:rsid w:val="00597E47"/>
    <w:rsid w:val="005A03AF"/>
    <w:rsid w:val="005A059F"/>
    <w:rsid w:val="005A16D6"/>
    <w:rsid w:val="005A23BF"/>
    <w:rsid w:val="005A2BAF"/>
    <w:rsid w:val="005A369F"/>
    <w:rsid w:val="005A3958"/>
    <w:rsid w:val="005A45C2"/>
    <w:rsid w:val="005A4E69"/>
    <w:rsid w:val="005A50FC"/>
    <w:rsid w:val="005A5459"/>
    <w:rsid w:val="005A580B"/>
    <w:rsid w:val="005A6DA5"/>
    <w:rsid w:val="005A78C0"/>
    <w:rsid w:val="005A7AB0"/>
    <w:rsid w:val="005B062B"/>
    <w:rsid w:val="005B21AB"/>
    <w:rsid w:val="005B26CF"/>
    <w:rsid w:val="005B30E1"/>
    <w:rsid w:val="005B38A6"/>
    <w:rsid w:val="005B5479"/>
    <w:rsid w:val="005B5D3F"/>
    <w:rsid w:val="005B5FC7"/>
    <w:rsid w:val="005B635C"/>
    <w:rsid w:val="005B69FA"/>
    <w:rsid w:val="005B6D50"/>
    <w:rsid w:val="005B75A5"/>
    <w:rsid w:val="005C0892"/>
    <w:rsid w:val="005C0A92"/>
    <w:rsid w:val="005C164F"/>
    <w:rsid w:val="005C3270"/>
    <w:rsid w:val="005C3A7E"/>
    <w:rsid w:val="005C3D7B"/>
    <w:rsid w:val="005C3EB0"/>
    <w:rsid w:val="005C4183"/>
    <w:rsid w:val="005C4317"/>
    <w:rsid w:val="005C46B5"/>
    <w:rsid w:val="005C5067"/>
    <w:rsid w:val="005C5949"/>
    <w:rsid w:val="005C5B7F"/>
    <w:rsid w:val="005C5FB5"/>
    <w:rsid w:val="005C674A"/>
    <w:rsid w:val="005C6AA9"/>
    <w:rsid w:val="005C6BB6"/>
    <w:rsid w:val="005C6DC6"/>
    <w:rsid w:val="005C6E55"/>
    <w:rsid w:val="005D1CC6"/>
    <w:rsid w:val="005D2DD0"/>
    <w:rsid w:val="005D4077"/>
    <w:rsid w:val="005D49FC"/>
    <w:rsid w:val="005D5494"/>
    <w:rsid w:val="005D5B2F"/>
    <w:rsid w:val="005D6012"/>
    <w:rsid w:val="005D64EC"/>
    <w:rsid w:val="005D6C80"/>
    <w:rsid w:val="005D72C4"/>
    <w:rsid w:val="005D75EC"/>
    <w:rsid w:val="005E042B"/>
    <w:rsid w:val="005E05A8"/>
    <w:rsid w:val="005E0BD1"/>
    <w:rsid w:val="005E15C2"/>
    <w:rsid w:val="005E1E89"/>
    <w:rsid w:val="005E23E8"/>
    <w:rsid w:val="005E2D20"/>
    <w:rsid w:val="005E35F5"/>
    <w:rsid w:val="005E3F9C"/>
    <w:rsid w:val="005E433F"/>
    <w:rsid w:val="005E439D"/>
    <w:rsid w:val="005E6D18"/>
    <w:rsid w:val="005E77BB"/>
    <w:rsid w:val="005E7F56"/>
    <w:rsid w:val="005F001A"/>
    <w:rsid w:val="005F09BD"/>
    <w:rsid w:val="005F11D4"/>
    <w:rsid w:val="005F17A3"/>
    <w:rsid w:val="005F2BBC"/>
    <w:rsid w:val="005F356D"/>
    <w:rsid w:val="005F4352"/>
    <w:rsid w:val="005F4BF2"/>
    <w:rsid w:val="005F4E37"/>
    <w:rsid w:val="005F5C20"/>
    <w:rsid w:val="005F6680"/>
    <w:rsid w:val="005F77C2"/>
    <w:rsid w:val="005F7A56"/>
    <w:rsid w:val="005F7FAE"/>
    <w:rsid w:val="00600A4C"/>
    <w:rsid w:val="00600E03"/>
    <w:rsid w:val="0060139D"/>
    <w:rsid w:val="00602771"/>
    <w:rsid w:val="006041E1"/>
    <w:rsid w:val="00604895"/>
    <w:rsid w:val="00605048"/>
    <w:rsid w:val="00605355"/>
    <w:rsid w:val="006054C1"/>
    <w:rsid w:val="00606718"/>
    <w:rsid w:val="00606F65"/>
    <w:rsid w:val="00607C4F"/>
    <w:rsid w:val="00610832"/>
    <w:rsid w:val="00610AC6"/>
    <w:rsid w:val="00610AC9"/>
    <w:rsid w:val="0061123A"/>
    <w:rsid w:val="00613C38"/>
    <w:rsid w:val="00614B04"/>
    <w:rsid w:val="00614C32"/>
    <w:rsid w:val="0061566C"/>
    <w:rsid w:val="00615E8D"/>
    <w:rsid w:val="006164F7"/>
    <w:rsid w:val="00617A50"/>
    <w:rsid w:val="00620A28"/>
    <w:rsid w:val="00621379"/>
    <w:rsid w:val="00621772"/>
    <w:rsid w:val="006217D9"/>
    <w:rsid w:val="0062293E"/>
    <w:rsid w:val="00623155"/>
    <w:rsid w:val="0062534A"/>
    <w:rsid w:val="006259E4"/>
    <w:rsid w:val="006306E0"/>
    <w:rsid w:val="00630BF0"/>
    <w:rsid w:val="00631152"/>
    <w:rsid w:val="006321F9"/>
    <w:rsid w:val="00632BB6"/>
    <w:rsid w:val="00632CA9"/>
    <w:rsid w:val="00633241"/>
    <w:rsid w:val="00633410"/>
    <w:rsid w:val="00633EE0"/>
    <w:rsid w:val="006348F7"/>
    <w:rsid w:val="00636580"/>
    <w:rsid w:val="00636EA5"/>
    <w:rsid w:val="00637EAE"/>
    <w:rsid w:val="00640F7D"/>
    <w:rsid w:val="0064343F"/>
    <w:rsid w:val="00643EE9"/>
    <w:rsid w:val="00644266"/>
    <w:rsid w:val="006444E1"/>
    <w:rsid w:val="006448EA"/>
    <w:rsid w:val="00644CAC"/>
    <w:rsid w:val="00645580"/>
    <w:rsid w:val="00647B6A"/>
    <w:rsid w:val="0065026F"/>
    <w:rsid w:val="00651FDC"/>
    <w:rsid w:val="006528DB"/>
    <w:rsid w:val="006534FD"/>
    <w:rsid w:val="00654632"/>
    <w:rsid w:val="00654B92"/>
    <w:rsid w:val="006567CD"/>
    <w:rsid w:val="006569F0"/>
    <w:rsid w:val="00656D2D"/>
    <w:rsid w:val="006605A6"/>
    <w:rsid w:val="00663401"/>
    <w:rsid w:val="006635C7"/>
    <w:rsid w:val="00663E97"/>
    <w:rsid w:val="006641F0"/>
    <w:rsid w:val="006644F8"/>
    <w:rsid w:val="00665BC4"/>
    <w:rsid w:val="00667F84"/>
    <w:rsid w:val="006707D2"/>
    <w:rsid w:val="00670A70"/>
    <w:rsid w:val="00670ACA"/>
    <w:rsid w:val="00670C2B"/>
    <w:rsid w:val="0067143B"/>
    <w:rsid w:val="00672460"/>
    <w:rsid w:val="00672D69"/>
    <w:rsid w:val="00674D39"/>
    <w:rsid w:val="00675111"/>
    <w:rsid w:val="00675834"/>
    <w:rsid w:val="00676675"/>
    <w:rsid w:val="00676FEA"/>
    <w:rsid w:val="00676FF9"/>
    <w:rsid w:val="00677A03"/>
    <w:rsid w:val="00680847"/>
    <w:rsid w:val="006809B0"/>
    <w:rsid w:val="00681B02"/>
    <w:rsid w:val="0068287F"/>
    <w:rsid w:val="00682A8B"/>
    <w:rsid w:val="00682C1A"/>
    <w:rsid w:val="00684B33"/>
    <w:rsid w:val="00684BFA"/>
    <w:rsid w:val="00684C9B"/>
    <w:rsid w:val="0068527B"/>
    <w:rsid w:val="0068528B"/>
    <w:rsid w:val="006852C7"/>
    <w:rsid w:val="006854C3"/>
    <w:rsid w:val="00685F49"/>
    <w:rsid w:val="00686C0B"/>
    <w:rsid w:val="006874B6"/>
    <w:rsid w:val="006875A8"/>
    <w:rsid w:val="00690472"/>
    <w:rsid w:val="006904C2"/>
    <w:rsid w:val="006909F5"/>
    <w:rsid w:val="00691008"/>
    <w:rsid w:val="00691873"/>
    <w:rsid w:val="00693123"/>
    <w:rsid w:val="00693CF4"/>
    <w:rsid w:val="00693E30"/>
    <w:rsid w:val="00695666"/>
    <w:rsid w:val="00696D59"/>
    <w:rsid w:val="00697651"/>
    <w:rsid w:val="006976C9"/>
    <w:rsid w:val="006977C7"/>
    <w:rsid w:val="006A0038"/>
    <w:rsid w:val="006A41C6"/>
    <w:rsid w:val="006A4711"/>
    <w:rsid w:val="006A4F68"/>
    <w:rsid w:val="006A5A69"/>
    <w:rsid w:val="006A6819"/>
    <w:rsid w:val="006A6CF6"/>
    <w:rsid w:val="006A6D54"/>
    <w:rsid w:val="006A7046"/>
    <w:rsid w:val="006A7D4D"/>
    <w:rsid w:val="006B0332"/>
    <w:rsid w:val="006B0644"/>
    <w:rsid w:val="006B067B"/>
    <w:rsid w:val="006B0687"/>
    <w:rsid w:val="006B09D7"/>
    <w:rsid w:val="006B0B57"/>
    <w:rsid w:val="006B0FFD"/>
    <w:rsid w:val="006B2063"/>
    <w:rsid w:val="006B2443"/>
    <w:rsid w:val="006B390A"/>
    <w:rsid w:val="006B7113"/>
    <w:rsid w:val="006B738C"/>
    <w:rsid w:val="006C05B2"/>
    <w:rsid w:val="006C14CF"/>
    <w:rsid w:val="006C17B5"/>
    <w:rsid w:val="006C1F49"/>
    <w:rsid w:val="006C3598"/>
    <w:rsid w:val="006C3CB0"/>
    <w:rsid w:val="006C44D4"/>
    <w:rsid w:val="006C4ACE"/>
    <w:rsid w:val="006C4F3B"/>
    <w:rsid w:val="006C59A8"/>
    <w:rsid w:val="006C6F54"/>
    <w:rsid w:val="006C7119"/>
    <w:rsid w:val="006C734B"/>
    <w:rsid w:val="006C7D1F"/>
    <w:rsid w:val="006C7FD8"/>
    <w:rsid w:val="006D0BF7"/>
    <w:rsid w:val="006D10EF"/>
    <w:rsid w:val="006D1477"/>
    <w:rsid w:val="006D1DC3"/>
    <w:rsid w:val="006D1ECE"/>
    <w:rsid w:val="006D2B68"/>
    <w:rsid w:val="006D2BB5"/>
    <w:rsid w:val="006D39F7"/>
    <w:rsid w:val="006D4944"/>
    <w:rsid w:val="006D61A7"/>
    <w:rsid w:val="006D6247"/>
    <w:rsid w:val="006D7000"/>
    <w:rsid w:val="006D799A"/>
    <w:rsid w:val="006D7F52"/>
    <w:rsid w:val="006E1947"/>
    <w:rsid w:val="006E1BBD"/>
    <w:rsid w:val="006E1E2B"/>
    <w:rsid w:val="006E23C0"/>
    <w:rsid w:val="006E258C"/>
    <w:rsid w:val="006E25A7"/>
    <w:rsid w:val="006E2A1D"/>
    <w:rsid w:val="006E35D2"/>
    <w:rsid w:val="006E40CF"/>
    <w:rsid w:val="006E4205"/>
    <w:rsid w:val="006E5795"/>
    <w:rsid w:val="006E5F5A"/>
    <w:rsid w:val="006E5F61"/>
    <w:rsid w:val="006E67D0"/>
    <w:rsid w:val="006E7CB2"/>
    <w:rsid w:val="006E7F02"/>
    <w:rsid w:val="006F1F47"/>
    <w:rsid w:val="006F275F"/>
    <w:rsid w:val="006F4322"/>
    <w:rsid w:val="006F4814"/>
    <w:rsid w:val="006F4DD3"/>
    <w:rsid w:val="006F741D"/>
    <w:rsid w:val="0070021C"/>
    <w:rsid w:val="007002B4"/>
    <w:rsid w:val="007005F7"/>
    <w:rsid w:val="00701A44"/>
    <w:rsid w:val="007040C5"/>
    <w:rsid w:val="007048E8"/>
    <w:rsid w:val="00704FC8"/>
    <w:rsid w:val="0070556A"/>
    <w:rsid w:val="00706D40"/>
    <w:rsid w:val="00707D2C"/>
    <w:rsid w:val="0071027F"/>
    <w:rsid w:val="00710C14"/>
    <w:rsid w:val="00711045"/>
    <w:rsid w:val="00713680"/>
    <w:rsid w:val="00714940"/>
    <w:rsid w:val="00715635"/>
    <w:rsid w:val="007160B3"/>
    <w:rsid w:val="007169AE"/>
    <w:rsid w:val="0072059B"/>
    <w:rsid w:val="00720829"/>
    <w:rsid w:val="007209D8"/>
    <w:rsid w:val="00721A60"/>
    <w:rsid w:val="0072207E"/>
    <w:rsid w:val="00722334"/>
    <w:rsid w:val="0072309F"/>
    <w:rsid w:val="00723F92"/>
    <w:rsid w:val="0072477C"/>
    <w:rsid w:val="00724B32"/>
    <w:rsid w:val="00725529"/>
    <w:rsid w:val="00725934"/>
    <w:rsid w:val="00725EF7"/>
    <w:rsid w:val="0072649D"/>
    <w:rsid w:val="0072762D"/>
    <w:rsid w:val="00727DBE"/>
    <w:rsid w:val="0073066D"/>
    <w:rsid w:val="0073188C"/>
    <w:rsid w:val="00731D8F"/>
    <w:rsid w:val="00732BA3"/>
    <w:rsid w:val="00732E43"/>
    <w:rsid w:val="0073356C"/>
    <w:rsid w:val="007335FD"/>
    <w:rsid w:val="00733855"/>
    <w:rsid w:val="00733D2C"/>
    <w:rsid w:val="00733DEA"/>
    <w:rsid w:val="00734B8B"/>
    <w:rsid w:val="00734CB3"/>
    <w:rsid w:val="00735066"/>
    <w:rsid w:val="00735A58"/>
    <w:rsid w:val="00735B51"/>
    <w:rsid w:val="00736261"/>
    <w:rsid w:val="00737ED3"/>
    <w:rsid w:val="007412D1"/>
    <w:rsid w:val="00741FD7"/>
    <w:rsid w:val="0074253D"/>
    <w:rsid w:val="00743B37"/>
    <w:rsid w:val="00744784"/>
    <w:rsid w:val="00744F73"/>
    <w:rsid w:val="00745011"/>
    <w:rsid w:val="00746152"/>
    <w:rsid w:val="007465BF"/>
    <w:rsid w:val="00746632"/>
    <w:rsid w:val="0074669A"/>
    <w:rsid w:val="007466C4"/>
    <w:rsid w:val="00746C37"/>
    <w:rsid w:val="007471EF"/>
    <w:rsid w:val="0075004B"/>
    <w:rsid w:val="007502BB"/>
    <w:rsid w:val="0075039F"/>
    <w:rsid w:val="0075085E"/>
    <w:rsid w:val="0075095F"/>
    <w:rsid w:val="00752789"/>
    <w:rsid w:val="00752B49"/>
    <w:rsid w:val="00752EBD"/>
    <w:rsid w:val="00753A49"/>
    <w:rsid w:val="00753FE8"/>
    <w:rsid w:val="007555EB"/>
    <w:rsid w:val="00755BC9"/>
    <w:rsid w:val="007566D3"/>
    <w:rsid w:val="00756B2B"/>
    <w:rsid w:val="00756C96"/>
    <w:rsid w:val="00757CE2"/>
    <w:rsid w:val="0076192D"/>
    <w:rsid w:val="00761E19"/>
    <w:rsid w:val="00763F97"/>
    <w:rsid w:val="00764CE8"/>
    <w:rsid w:val="00764D5D"/>
    <w:rsid w:val="00765149"/>
    <w:rsid w:val="0076652D"/>
    <w:rsid w:val="00767676"/>
    <w:rsid w:val="007676D0"/>
    <w:rsid w:val="007678EA"/>
    <w:rsid w:val="007704B3"/>
    <w:rsid w:val="007705D0"/>
    <w:rsid w:val="007714E2"/>
    <w:rsid w:val="0077187D"/>
    <w:rsid w:val="00771B63"/>
    <w:rsid w:val="00771CE3"/>
    <w:rsid w:val="007721F1"/>
    <w:rsid w:val="007729A6"/>
    <w:rsid w:val="00772D85"/>
    <w:rsid w:val="00772E1F"/>
    <w:rsid w:val="00773FB1"/>
    <w:rsid w:val="00774119"/>
    <w:rsid w:val="00774753"/>
    <w:rsid w:val="00774CCE"/>
    <w:rsid w:val="00775463"/>
    <w:rsid w:val="00775B3B"/>
    <w:rsid w:val="00776BF8"/>
    <w:rsid w:val="00776F29"/>
    <w:rsid w:val="00782A36"/>
    <w:rsid w:val="00782CF2"/>
    <w:rsid w:val="00782F6C"/>
    <w:rsid w:val="00783513"/>
    <w:rsid w:val="00784273"/>
    <w:rsid w:val="00785915"/>
    <w:rsid w:val="00785B28"/>
    <w:rsid w:val="00785BE2"/>
    <w:rsid w:val="007870AE"/>
    <w:rsid w:val="00790097"/>
    <w:rsid w:val="00790831"/>
    <w:rsid w:val="00791097"/>
    <w:rsid w:val="00791ADC"/>
    <w:rsid w:val="007921B1"/>
    <w:rsid w:val="007927CA"/>
    <w:rsid w:val="00793FB1"/>
    <w:rsid w:val="00794DCF"/>
    <w:rsid w:val="007958D6"/>
    <w:rsid w:val="00796175"/>
    <w:rsid w:val="00796E61"/>
    <w:rsid w:val="00797C71"/>
    <w:rsid w:val="007A136D"/>
    <w:rsid w:val="007A1B56"/>
    <w:rsid w:val="007A34BC"/>
    <w:rsid w:val="007A352F"/>
    <w:rsid w:val="007A402D"/>
    <w:rsid w:val="007A551C"/>
    <w:rsid w:val="007A5E70"/>
    <w:rsid w:val="007A5F3D"/>
    <w:rsid w:val="007A6C6F"/>
    <w:rsid w:val="007A73E0"/>
    <w:rsid w:val="007A7BB7"/>
    <w:rsid w:val="007A7CFD"/>
    <w:rsid w:val="007A7ED4"/>
    <w:rsid w:val="007A7FCB"/>
    <w:rsid w:val="007B072F"/>
    <w:rsid w:val="007B09A4"/>
    <w:rsid w:val="007B1BE2"/>
    <w:rsid w:val="007B20C0"/>
    <w:rsid w:val="007B24B1"/>
    <w:rsid w:val="007B3914"/>
    <w:rsid w:val="007B4A6E"/>
    <w:rsid w:val="007B4C94"/>
    <w:rsid w:val="007B5E4F"/>
    <w:rsid w:val="007B654F"/>
    <w:rsid w:val="007B665C"/>
    <w:rsid w:val="007B6B82"/>
    <w:rsid w:val="007B73C5"/>
    <w:rsid w:val="007B77EA"/>
    <w:rsid w:val="007C02CF"/>
    <w:rsid w:val="007C0799"/>
    <w:rsid w:val="007C07DC"/>
    <w:rsid w:val="007C2A3B"/>
    <w:rsid w:val="007C360E"/>
    <w:rsid w:val="007C36CC"/>
    <w:rsid w:val="007C38DA"/>
    <w:rsid w:val="007C4468"/>
    <w:rsid w:val="007C47AC"/>
    <w:rsid w:val="007C4D08"/>
    <w:rsid w:val="007C4E73"/>
    <w:rsid w:val="007C4F26"/>
    <w:rsid w:val="007C59E4"/>
    <w:rsid w:val="007C5CF3"/>
    <w:rsid w:val="007C618E"/>
    <w:rsid w:val="007C64B6"/>
    <w:rsid w:val="007C6F62"/>
    <w:rsid w:val="007C7DC9"/>
    <w:rsid w:val="007D0514"/>
    <w:rsid w:val="007D0835"/>
    <w:rsid w:val="007D0A0E"/>
    <w:rsid w:val="007D0ABC"/>
    <w:rsid w:val="007D0C09"/>
    <w:rsid w:val="007D1071"/>
    <w:rsid w:val="007D20B8"/>
    <w:rsid w:val="007D2218"/>
    <w:rsid w:val="007D3631"/>
    <w:rsid w:val="007D4253"/>
    <w:rsid w:val="007D53AF"/>
    <w:rsid w:val="007D5A91"/>
    <w:rsid w:val="007D6BFF"/>
    <w:rsid w:val="007D6CD8"/>
    <w:rsid w:val="007D76AE"/>
    <w:rsid w:val="007D788F"/>
    <w:rsid w:val="007E184C"/>
    <w:rsid w:val="007E285A"/>
    <w:rsid w:val="007E2D75"/>
    <w:rsid w:val="007E377F"/>
    <w:rsid w:val="007E3AFA"/>
    <w:rsid w:val="007E4596"/>
    <w:rsid w:val="007E550F"/>
    <w:rsid w:val="007E5AEB"/>
    <w:rsid w:val="007E67FE"/>
    <w:rsid w:val="007E757E"/>
    <w:rsid w:val="007E7B34"/>
    <w:rsid w:val="007E7DA0"/>
    <w:rsid w:val="007F0291"/>
    <w:rsid w:val="007F0796"/>
    <w:rsid w:val="007F0979"/>
    <w:rsid w:val="007F283A"/>
    <w:rsid w:val="007F330F"/>
    <w:rsid w:val="007F3AAF"/>
    <w:rsid w:val="007F3D63"/>
    <w:rsid w:val="007F429C"/>
    <w:rsid w:val="007F4FCD"/>
    <w:rsid w:val="007F51F5"/>
    <w:rsid w:val="007F537C"/>
    <w:rsid w:val="007F55C3"/>
    <w:rsid w:val="007F56FC"/>
    <w:rsid w:val="007F5857"/>
    <w:rsid w:val="007F5B92"/>
    <w:rsid w:val="007F6518"/>
    <w:rsid w:val="007F68A3"/>
    <w:rsid w:val="00800953"/>
    <w:rsid w:val="00800A9A"/>
    <w:rsid w:val="00800C01"/>
    <w:rsid w:val="00801179"/>
    <w:rsid w:val="00801759"/>
    <w:rsid w:val="00801A9A"/>
    <w:rsid w:val="008025E1"/>
    <w:rsid w:val="0080355A"/>
    <w:rsid w:val="008035AA"/>
    <w:rsid w:val="00804E48"/>
    <w:rsid w:val="00805245"/>
    <w:rsid w:val="0080597B"/>
    <w:rsid w:val="00807447"/>
    <w:rsid w:val="008076BE"/>
    <w:rsid w:val="00807BCB"/>
    <w:rsid w:val="00807FE9"/>
    <w:rsid w:val="00811357"/>
    <w:rsid w:val="00812880"/>
    <w:rsid w:val="00812974"/>
    <w:rsid w:val="00813CD5"/>
    <w:rsid w:val="00814D4B"/>
    <w:rsid w:val="00815831"/>
    <w:rsid w:val="00817695"/>
    <w:rsid w:val="00817EF9"/>
    <w:rsid w:val="00817FE7"/>
    <w:rsid w:val="0082021E"/>
    <w:rsid w:val="008202DD"/>
    <w:rsid w:val="00822DD3"/>
    <w:rsid w:val="008251B5"/>
    <w:rsid w:val="00825405"/>
    <w:rsid w:val="00825955"/>
    <w:rsid w:val="00825FDD"/>
    <w:rsid w:val="00826C3D"/>
    <w:rsid w:val="0083037D"/>
    <w:rsid w:val="008310DD"/>
    <w:rsid w:val="0083261F"/>
    <w:rsid w:val="00833B8F"/>
    <w:rsid w:val="00833DFF"/>
    <w:rsid w:val="00833FBA"/>
    <w:rsid w:val="0083566C"/>
    <w:rsid w:val="00836D40"/>
    <w:rsid w:val="0083716D"/>
    <w:rsid w:val="00837754"/>
    <w:rsid w:val="00840A3C"/>
    <w:rsid w:val="008414BB"/>
    <w:rsid w:val="008415C5"/>
    <w:rsid w:val="00841B2A"/>
    <w:rsid w:val="00842359"/>
    <w:rsid w:val="0084235C"/>
    <w:rsid w:val="008427C8"/>
    <w:rsid w:val="00842A20"/>
    <w:rsid w:val="00842FA4"/>
    <w:rsid w:val="00844407"/>
    <w:rsid w:val="008454C1"/>
    <w:rsid w:val="00845BA4"/>
    <w:rsid w:val="00847100"/>
    <w:rsid w:val="00847ABC"/>
    <w:rsid w:val="00851E23"/>
    <w:rsid w:val="00852C1D"/>
    <w:rsid w:val="00853507"/>
    <w:rsid w:val="00854029"/>
    <w:rsid w:val="0085474E"/>
    <w:rsid w:val="00854B84"/>
    <w:rsid w:val="0085590A"/>
    <w:rsid w:val="0085658F"/>
    <w:rsid w:val="00857444"/>
    <w:rsid w:val="00857BEE"/>
    <w:rsid w:val="008600CC"/>
    <w:rsid w:val="00860260"/>
    <w:rsid w:val="008602F4"/>
    <w:rsid w:val="00860D93"/>
    <w:rsid w:val="00861016"/>
    <w:rsid w:val="00861D60"/>
    <w:rsid w:val="008622CA"/>
    <w:rsid w:val="008624CE"/>
    <w:rsid w:val="00864AC2"/>
    <w:rsid w:val="008650FC"/>
    <w:rsid w:val="00866587"/>
    <w:rsid w:val="00867D60"/>
    <w:rsid w:val="008700D7"/>
    <w:rsid w:val="0087170A"/>
    <w:rsid w:val="00872335"/>
    <w:rsid w:val="00872B17"/>
    <w:rsid w:val="00873EDD"/>
    <w:rsid w:val="00874246"/>
    <w:rsid w:val="00874692"/>
    <w:rsid w:val="00875E46"/>
    <w:rsid w:val="008766B8"/>
    <w:rsid w:val="008800A5"/>
    <w:rsid w:val="00880611"/>
    <w:rsid w:val="00880CA3"/>
    <w:rsid w:val="008813AB"/>
    <w:rsid w:val="008814BA"/>
    <w:rsid w:val="008833D4"/>
    <w:rsid w:val="00884438"/>
    <w:rsid w:val="00884453"/>
    <w:rsid w:val="00884D00"/>
    <w:rsid w:val="00884EF6"/>
    <w:rsid w:val="008852AD"/>
    <w:rsid w:val="008857D7"/>
    <w:rsid w:val="00885A28"/>
    <w:rsid w:val="008873B0"/>
    <w:rsid w:val="008877B5"/>
    <w:rsid w:val="008878C5"/>
    <w:rsid w:val="00887A3A"/>
    <w:rsid w:val="008904A5"/>
    <w:rsid w:val="00890836"/>
    <w:rsid w:val="00890DF2"/>
    <w:rsid w:val="008916EF"/>
    <w:rsid w:val="00891D0E"/>
    <w:rsid w:val="0089245D"/>
    <w:rsid w:val="00892B12"/>
    <w:rsid w:val="00893A75"/>
    <w:rsid w:val="008956AE"/>
    <w:rsid w:val="0089632C"/>
    <w:rsid w:val="008967FB"/>
    <w:rsid w:val="00897033"/>
    <w:rsid w:val="008A357E"/>
    <w:rsid w:val="008A36D1"/>
    <w:rsid w:val="008A38F0"/>
    <w:rsid w:val="008A48FA"/>
    <w:rsid w:val="008A5CFC"/>
    <w:rsid w:val="008A6D60"/>
    <w:rsid w:val="008A7BEB"/>
    <w:rsid w:val="008B0573"/>
    <w:rsid w:val="008B0754"/>
    <w:rsid w:val="008B11B1"/>
    <w:rsid w:val="008B2451"/>
    <w:rsid w:val="008B3019"/>
    <w:rsid w:val="008B366C"/>
    <w:rsid w:val="008B3D38"/>
    <w:rsid w:val="008B4330"/>
    <w:rsid w:val="008B4977"/>
    <w:rsid w:val="008B5268"/>
    <w:rsid w:val="008B75FF"/>
    <w:rsid w:val="008C0AF8"/>
    <w:rsid w:val="008C13B6"/>
    <w:rsid w:val="008C1468"/>
    <w:rsid w:val="008C1518"/>
    <w:rsid w:val="008C2DB9"/>
    <w:rsid w:val="008C32FA"/>
    <w:rsid w:val="008C3948"/>
    <w:rsid w:val="008C437F"/>
    <w:rsid w:val="008C581E"/>
    <w:rsid w:val="008C6E92"/>
    <w:rsid w:val="008C782B"/>
    <w:rsid w:val="008C7AFE"/>
    <w:rsid w:val="008D0143"/>
    <w:rsid w:val="008D14C2"/>
    <w:rsid w:val="008D1E6D"/>
    <w:rsid w:val="008D2319"/>
    <w:rsid w:val="008D23AF"/>
    <w:rsid w:val="008D25CA"/>
    <w:rsid w:val="008D25FA"/>
    <w:rsid w:val="008D419E"/>
    <w:rsid w:val="008D44CA"/>
    <w:rsid w:val="008D4BBF"/>
    <w:rsid w:val="008D4DCA"/>
    <w:rsid w:val="008D4EB8"/>
    <w:rsid w:val="008D5BF8"/>
    <w:rsid w:val="008D6F75"/>
    <w:rsid w:val="008D7C2B"/>
    <w:rsid w:val="008D7FCB"/>
    <w:rsid w:val="008E085C"/>
    <w:rsid w:val="008E0CD0"/>
    <w:rsid w:val="008E1197"/>
    <w:rsid w:val="008E15B4"/>
    <w:rsid w:val="008E315F"/>
    <w:rsid w:val="008E374E"/>
    <w:rsid w:val="008E38A9"/>
    <w:rsid w:val="008E4030"/>
    <w:rsid w:val="008E414E"/>
    <w:rsid w:val="008E4A67"/>
    <w:rsid w:val="008E5B3C"/>
    <w:rsid w:val="008E6F7B"/>
    <w:rsid w:val="008E75CD"/>
    <w:rsid w:val="008E75ED"/>
    <w:rsid w:val="008E7790"/>
    <w:rsid w:val="008E7CC7"/>
    <w:rsid w:val="008E7D10"/>
    <w:rsid w:val="008E7D7C"/>
    <w:rsid w:val="008F024A"/>
    <w:rsid w:val="008F0327"/>
    <w:rsid w:val="008F0493"/>
    <w:rsid w:val="008F04FA"/>
    <w:rsid w:val="008F17E3"/>
    <w:rsid w:val="008F19CB"/>
    <w:rsid w:val="008F2A5C"/>
    <w:rsid w:val="008F3AFF"/>
    <w:rsid w:val="008F4F20"/>
    <w:rsid w:val="008F589F"/>
    <w:rsid w:val="00900BE0"/>
    <w:rsid w:val="00901742"/>
    <w:rsid w:val="00902A96"/>
    <w:rsid w:val="00903301"/>
    <w:rsid w:val="00903430"/>
    <w:rsid w:val="00903A92"/>
    <w:rsid w:val="00904050"/>
    <w:rsid w:val="00905685"/>
    <w:rsid w:val="00906DD8"/>
    <w:rsid w:val="0090788F"/>
    <w:rsid w:val="00907EB6"/>
    <w:rsid w:val="00910778"/>
    <w:rsid w:val="00910FF5"/>
    <w:rsid w:val="00911EF3"/>
    <w:rsid w:val="00912E49"/>
    <w:rsid w:val="00913093"/>
    <w:rsid w:val="009146E8"/>
    <w:rsid w:val="00914E78"/>
    <w:rsid w:val="00915167"/>
    <w:rsid w:val="009151B6"/>
    <w:rsid w:val="009157B8"/>
    <w:rsid w:val="00916350"/>
    <w:rsid w:val="00916401"/>
    <w:rsid w:val="00916934"/>
    <w:rsid w:val="0091769E"/>
    <w:rsid w:val="00917BF8"/>
    <w:rsid w:val="0092294D"/>
    <w:rsid w:val="00922BDC"/>
    <w:rsid w:val="00922BFA"/>
    <w:rsid w:val="0092382B"/>
    <w:rsid w:val="00923882"/>
    <w:rsid w:val="00923C4A"/>
    <w:rsid w:val="00924A32"/>
    <w:rsid w:val="00924A97"/>
    <w:rsid w:val="00924E09"/>
    <w:rsid w:val="0092538B"/>
    <w:rsid w:val="00925AE6"/>
    <w:rsid w:val="00925EA3"/>
    <w:rsid w:val="00926F36"/>
    <w:rsid w:val="00927070"/>
    <w:rsid w:val="00927369"/>
    <w:rsid w:val="00927D72"/>
    <w:rsid w:val="00927F0F"/>
    <w:rsid w:val="00930300"/>
    <w:rsid w:val="00930C3F"/>
    <w:rsid w:val="009313FF"/>
    <w:rsid w:val="009328F8"/>
    <w:rsid w:val="009340A3"/>
    <w:rsid w:val="00934508"/>
    <w:rsid w:val="009365E7"/>
    <w:rsid w:val="00936DC2"/>
    <w:rsid w:val="0093772A"/>
    <w:rsid w:val="0094057C"/>
    <w:rsid w:val="009408F3"/>
    <w:rsid w:val="00941108"/>
    <w:rsid w:val="009412D1"/>
    <w:rsid w:val="009418E6"/>
    <w:rsid w:val="00941E7C"/>
    <w:rsid w:val="00942149"/>
    <w:rsid w:val="00943F2A"/>
    <w:rsid w:val="00944E11"/>
    <w:rsid w:val="00946B4E"/>
    <w:rsid w:val="00947351"/>
    <w:rsid w:val="00947FF1"/>
    <w:rsid w:val="0095040B"/>
    <w:rsid w:val="00950DF0"/>
    <w:rsid w:val="00954A8F"/>
    <w:rsid w:val="00954B94"/>
    <w:rsid w:val="00954BD4"/>
    <w:rsid w:val="00955043"/>
    <w:rsid w:val="00955C57"/>
    <w:rsid w:val="009563E7"/>
    <w:rsid w:val="0095648E"/>
    <w:rsid w:val="0095652E"/>
    <w:rsid w:val="009567B2"/>
    <w:rsid w:val="009570F4"/>
    <w:rsid w:val="00957718"/>
    <w:rsid w:val="0095789E"/>
    <w:rsid w:val="0096074A"/>
    <w:rsid w:val="009608E5"/>
    <w:rsid w:val="00960FB8"/>
    <w:rsid w:val="0096109A"/>
    <w:rsid w:val="00961471"/>
    <w:rsid w:val="0096148C"/>
    <w:rsid w:val="009614B8"/>
    <w:rsid w:val="00961DBE"/>
    <w:rsid w:val="009646BF"/>
    <w:rsid w:val="00964CCC"/>
    <w:rsid w:val="00965ACE"/>
    <w:rsid w:val="0096629E"/>
    <w:rsid w:val="0096663D"/>
    <w:rsid w:val="00966785"/>
    <w:rsid w:val="00967BE5"/>
    <w:rsid w:val="00967D99"/>
    <w:rsid w:val="0097033F"/>
    <w:rsid w:val="00970685"/>
    <w:rsid w:val="00970D8C"/>
    <w:rsid w:val="0097128F"/>
    <w:rsid w:val="00971DD4"/>
    <w:rsid w:val="00972C7C"/>
    <w:rsid w:val="00972E0F"/>
    <w:rsid w:val="009739F6"/>
    <w:rsid w:val="009755C5"/>
    <w:rsid w:val="00975B06"/>
    <w:rsid w:val="00975F4D"/>
    <w:rsid w:val="009760D3"/>
    <w:rsid w:val="00976E44"/>
    <w:rsid w:val="00976FAF"/>
    <w:rsid w:val="00977A43"/>
    <w:rsid w:val="00981044"/>
    <w:rsid w:val="0098224E"/>
    <w:rsid w:val="00982273"/>
    <w:rsid w:val="00982428"/>
    <w:rsid w:val="00982C05"/>
    <w:rsid w:val="00982EDA"/>
    <w:rsid w:val="0098394B"/>
    <w:rsid w:val="00983CD4"/>
    <w:rsid w:val="00983E1A"/>
    <w:rsid w:val="00984FC5"/>
    <w:rsid w:val="00985474"/>
    <w:rsid w:val="0098741A"/>
    <w:rsid w:val="00987AB0"/>
    <w:rsid w:val="009901E2"/>
    <w:rsid w:val="00990B0A"/>
    <w:rsid w:val="009920C4"/>
    <w:rsid w:val="009937E0"/>
    <w:rsid w:val="00993CD3"/>
    <w:rsid w:val="00994AE1"/>
    <w:rsid w:val="00995A1D"/>
    <w:rsid w:val="00995E95"/>
    <w:rsid w:val="009968D0"/>
    <w:rsid w:val="009974F0"/>
    <w:rsid w:val="009A0149"/>
    <w:rsid w:val="009A0400"/>
    <w:rsid w:val="009A15B1"/>
    <w:rsid w:val="009A1DE3"/>
    <w:rsid w:val="009A210F"/>
    <w:rsid w:val="009A2D07"/>
    <w:rsid w:val="009A3F3F"/>
    <w:rsid w:val="009A495E"/>
    <w:rsid w:val="009A4C08"/>
    <w:rsid w:val="009A5F4E"/>
    <w:rsid w:val="009A655F"/>
    <w:rsid w:val="009A6E3E"/>
    <w:rsid w:val="009A73B4"/>
    <w:rsid w:val="009B3BC0"/>
    <w:rsid w:val="009B4E29"/>
    <w:rsid w:val="009B6231"/>
    <w:rsid w:val="009B716D"/>
    <w:rsid w:val="009C1A66"/>
    <w:rsid w:val="009C2744"/>
    <w:rsid w:val="009C2F84"/>
    <w:rsid w:val="009C3890"/>
    <w:rsid w:val="009C3ECA"/>
    <w:rsid w:val="009C5672"/>
    <w:rsid w:val="009C5EC8"/>
    <w:rsid w:val="009C66E6"/>
    <w:rsid w:val="009C6DEB"/>
    <w:rsid w:val="009C7D55"/>
    <w:rsid w:val="009D0194"/>
    <w:rsid w:val="009D02E9"/>
    <w:rsid w:val="009D0A35"/>
    <w:rsid w:val="009D306A"/>
    <w:rsid w:val="009D56F8"/>
    <w:rsid w:val="009D5D42"/>
    <w:rsid w:val="009D60F0"/>
    <w:rsid w:val="009D6CEE"/>
    <w:rsid w:val="009D6F66"/>
    <w:rsid w:val="009D7C66"/>
    <w:rsid w:val="009E032D"/>
    <w:rsid w:val="009E0BC6"/>
    <w:rsid w:val="009E30EF"/>
    <w:rsid w:val="009E3304"/>
    <w:rsid w:val="009E629C"/>
    <w:rsid w:val="009E6AE4"/>
    <w:rsid w:val="009E75EB"/>
    <w:rsid w:val="009E76FB"/>
    <w:rsid w:val="009E7E48"/>
    <w:rsid w:val="009F0043"/>
    <w:rsid w:val="009F0114"/>
    <w:rsid w:val="009F14A7"/>
    <w:rsid w:val="009F20A6"/>
    <w:rsid w:val="009F5536"/>
    <w:rsid w:val="009F6274"/>
    <w:rsid w:val="009F6BEC"/>
    <w:rsid w:val="009F7EAF"/>
    <w:rsid w:val="00A00923"/>
    <w:rsid w:val="00A01EE4"/>
    <w:rsid w:val="00A02359"/>
    <w:rsid w:val="00A048DF"/>
    <w:rsid w:val="00A04F34"/>
    <w:rsid w:val="00A0611B"/>
    <w:rsid w:val="00A07B39"/>
    <w:rsid w:val="00A07B8A"/>
    <w:rsid w:val="00A106F6"/>
    <w:rsid w:val="00A10E4A"/>
    <w:rsid w:val="00A116E8"/>
    <w:rsid w:val="00A11795"/>
    <w:rsid w:val="00A11ACE"/>
    <w:rsid w:val="00A11DE0"/>
    <w:rsid w:val="00A12B96"/>
    <w:rsid w:val="00A13643"/>
    <w:rsid w:val="00A14170"/>
    <w:rsid w:val="00A1466C"/>
    <w:rsid w:val="00A15706"/>
    <w:rsid w:val="00A1594B"/>
    <w:rsid w:val="00A15B9C"/>
    <w:rsid w:val="00A15BDB"/>
    <w:rsid w:val="00A16161"/>
    <w:rsid w:val="00A177F6"/>
    <w:rsid w:val="00A24085"/>
    <w:rsid w:val="00A24228"/>
    <w:rsid w:val="00A257ED"/>
    <w:rsid w:val="00A261CF"/>
    <w:rsid w:val="00A26D49"/>
    <w:rsid w:val="00A27B0E"/>
    <w:rsid w:val="00A27E03"/>
    <w:rsid w:val="00A321E3"/>
    <w:rsid w:val="00A328DE"/>
    <w:rsid w:val="00A32F31"/>
    <w:rsid w:val="00A3535B"/>
    <w:rsid w:val="00A375DD"/>
    <w:rsid w:val="00A40157"/>
    <w:rsid w:val="00A40607"/>
    <w:rsid w:val="00A408C3"/>
    <w:rsid w:val="00A411B8"/>
    <w:rsid w:val="00A41344"/>
    <w:rsid w:val="00A4182A"/>
    <w:rsid w:val="00A41EE9"/>
    <w:rsid w:val="00A4217B"/>
    <w:rsid w:val="00A42493"/>
    <w:rsid w:val="00A44715"/>
    <w:rsid w:val="00A44A37"/>
    <w:rsid w:val="00A452F4"/>
    <w:rsid w:val="00A46B38"/>
    <w:rsid w:val="00A47E51"/>
    <w:rsid w:val="00A50AA6"/>
    <w:rsid w:val="00A51179"/>
    <w:rsid w:val="00A51564"/>
    <w:rsid w:val="00A5187A"/>
    <w:rsid w:val="00A51B8C"/>
    <w:rsid w:val="00A52224"/>
    <w:rsid w:val="00A531D5"/>
    <w:rsid w:val="00A536B5"/>
    <w:rsid w:val="00A54DFF"/>
    <w:rsid w:val="00A54FBB"/>
    <w:rsid w:val="00A5708D"/>
    <w:rsid w:val="00A57D0A"/>
    <w:rsid w:val="00A61428"/>
    <w:rsid w:val="00A6186B"/>
    <w:rsid w:val="00A64BDF"/>
    <w:rsid w:val="00A64C52"/>
    <w:rsid w:val="00A6543A"/>
    <w:rsid w:val="00A655E7"/>
    <w:rsid w:val="00A6694A"/>
    <w:rsid w:val="00A673BD"/>
    <w:rsid w:val="00A676A8"/>
    <w:rsid w:val="00A70101"/>
    <w:rsid w:val="00A70E18"/>
    <w:rsid w:val="00A7219E"/>
    <w:rsid w:val="00A7247C"/>
    <w:rsid w:val="00A72825"/>
    <w:rsid w:val="00A74CCC"/>
    <w:rsid w:val="00A75517"/>
    <w:rsid w:val="00A76262"/>
    <w:rsid w:val="00A7632C"/>
    <w:rsid w:val="00A76542"/>
    <w:rsid w:val="00A7654B"/>
    <w:rsid w:val="00A774A5"/>
    <w:rsid w:val="00A80DC3"/>
    <w:rsid w:val="00A8117E"/>
    <w:rsid w:val="00A8144C"/>
    <w:rsid w:val="00A81979"/>
    <w:rsid w:val="00A81A9A"/>
    <w:rsid w:val="00A81AF0"/>
    <w:rsid w:val="00A826DB"/>
    <w:rsid w:val="00A83EC7"/>
    <w:rsid w:val="00A840B5"/>
    <w:rsid w:val="00A8657C"/>
    <w:rsid w:val="00A865C8"/>
    <w:rsid w:val="00A86C4F"/>
    <w:rsid w:val="00A86CD4"/>
    <w:rsid w:val="00A86FCB"/>
    <w:rsid w:val="00A878AD"/>
    <w:rsid w:val="00A87ABF"/>
    <w:rsid w:val="00A90FE9"/>
    <w:rsid w:val="00A916A9"/>
    <w:rsid w:val="00A91A15"/>
    <w:rsid w:val="00A91EB4"/>
    <w:rsid w:val="00A9300E"/>
    <w:rsid w:val="00A93148"/>
    <w:rsid w:val="00A931B4"/>
    <w:rsid w:val="00A9356F"/>
    <w:rsid w:val="00A9461A"/>
    <w:rsid w:val="00A95110"/>
    <w:rsid w:val="00A95302"/>
    <w:rsid w:val="00A95F61"/>
    <w:rsid w:val="00A961A7"/>
    <w:rsid w:val="00A96CF7"/>
    <w:rsid w:val="00A973C4"/>
    <w:rsid w:val="00AA1679"/>
    <w:rsid w:val="00AA19D9"/>
    <w:rsid w:val="00AA1B1D"/>
    <w:rsid w:val="00AA31E4"/>
    <w:rsid w:val="00AA3FF5"/>
    <w:rsid w:val="00AA4492"/>
    <w:rsid w:val="00AA5192"/>
    <w:rsid w:val="00AA55D7"/>
    <w:rsid w:val="00AA567A"/>
    <w:rsid w:val="00AA5CB4"/>
    <w:rsid w:val="00AB09C3"/>
    <w:rsid w:val="00AB4039"/>
    <w:rsid w:val="00AB7787"/>
    <w:rsid w:val="00AC1856"/>
    <w:rsid w:val="00AC2C46"/>
    <w:rsid w:val="00AC3030"/>
    <w:rsid w:val="00AC33AE"/>
    <w:rsid w:val="00AC3820"/>
    <w:rsid w:val="00AC3909"/>
    <w:rsid w:val="00AC46F3"/>
    <w:rsid w:val="00AC4887"/>
    <w:rsid w:val="00AC5294"/>
    <w:rsid w:val="00AC5E14"/>
    <w:rsid w:val="00AD01C3"/>
    <w:rsid w:val="00AD22BB"/>
    <w:rsid w:val="00AD28B5"/>
    <w:rsid w:val="00AD2A97"/>
    <w:rsid w:val="00AD3701"/>
    <w:rsid w:val="00AD3956"/>
    <w:rsid w:val="00AD3B98"/>
    <w:rsid w:val="00AD5014"/>
    <w:rsid w:val="00AD6B05"/>
    <w:rsid w:val="00AE068B"/>
    <w:rsid w:val="00AE0793"/>
    <w:rsid w:val="00AE1AB2"/>
    <w:rsid w:val="00AE4905"/>
    <w:rsid w:val="00AE529A"/>
    <w:rsid w:val="00AE533D"/>
    <w:rsid w:val="00AE666E"/>
    <w:rsid w:val="00AE681D"/>
    <w:rsid w:val="00AE6B03"/>
    <w:rsid w:val="00AE6CC8"/>
    <w:rsid w:val="00AE6D55"/>
    <w:rsid w:val="00AE713F"/>
    <w:rsid w:val="00AE72AF"/>
    <w:rsid w:val="00AE7927"/>
    <w:rsid w:val="00AF0BF4"/>
    <w:rsid w:val="00AF0C4C"/>
    <w:rsid w:val="00AF1997"/>
    <w:rsid w:val="00AF2A0D"/>
    <w:rsid w:val="00AF3BF6"/>
    <w:rsid w:val="00AF3D81"/>
    <w:rsid w:val="00AF4448"/>
    <w:rsid w:val="00AF5350"/>
    <w:rsid w:val="00AF6562"/>
    <w:rsid w:val="00AF65FA"/>
    <w:rsid w:val="00AF698E"/>
    <w:rsid w:val="00AF6D23"/>
    <w:rsid w:val="00AF7AF0"/>
    <w:rsid w:val="00AF7BF5"/>
    <w:rsid w:val="00AF7D2C"/>
    <w:rsid w:val="00B00B8E"/>
    <w:rsid w:val="00B00BBA"/>
    <w:rsid w:val="00B00FDC"/>
    <w:rsid w:val="00B05FF4"/>
    <w:rsid w:val="00B0688D"/>
    <w:rsid w:val="00B072AD"/>
    <w:rsid w:val="00B11A94"/>
    <w:rsid w:val="00B11D96"/>
    <w:rsid w:val="00B12B6F"/>
    <w:rsid w:val="00B12ED4"/>
    <w:rsid w:val="00B12FE1"/>
    <w:rsid w:val="00B132FD"/>
    <w:rsid w:val="00B13B37"/>
    <w:rsid w:val="00B143B5"/>
    <w:rsid w:val="00B16878"/>
    <w:rsid w:val="00B16B70"/>
    <w:rsid w:val="00B17EC4"/>
    <w:rsid w:val="00B21AB2"/>
    <w:rsid w:val="00B23849"/>
    <w:rsid w:val="00B23C25"/>
    <w:rsid w:val="00B244AA"/>
    <w:rsid w:val="00B248EB"/>
    <w:rsid w:val="00B2632B"/>
    <w:rsid w:val="00B264F3"/>
    <w:rsid w:val="00B300B6"/>
    <w:rsid w:val="00B306A1"/>
    <w:rsid w:val="00B30A84"/>
    <w:rsid w:val="00B314B2"/>
    <w:rsid w:val="00B33F3D"/>
    <w:rsid w:val="00B349EB"/>
    <w:rsid w:val="00B34C62"/>
    <w:rsid w:val="00B352E6"/>
    <w:rsid w:val="00B36A69"/>
    <w:rsid w:val="00B36B28"/>
    <w:rsid w:val="00B371F1"/>
    <w:rsid w:val="00B41743"/>
    <w:rsid w:val="00B42C0D"/>
    <w:rsid w:val="00B42C42"/>
    <w:rsid w:val="00B43408"/>
    <w:rsid w:val="00B43B00"/>
    <w:rsid w:val="00B44255"/>
    <w:rsid w:val="00B45A33"/>
    <w:rsid w:val="00B45D3B"/>
    <w:rsid w:val="00B45D75"/>
    <w:rsid w:val="00B45DCA"/>
    <w:rsid w:val="00B45EFE"/>
    <w:rsid w:val="00B468FE"/>
    <w:rsid w:val="00B46983"/>
    <w:rsid w:val="00B46FB5"/>
    <w:rsid w:val="00B47EB5"/>
    <w:rsid w:val="00B47FC0"/>
    <w:rsid w:val="00B47FD1"/>
    <w:rsid w:val="00B517EE"/>
    <w:rsid w:val="00B5252B"/>
    <w:rsid w:val="00B527D5"/>
    <w:rsid w:val="00B5308C"/>
    <w:rsid w:val="00B54AD9"/>
    <w:rsid w:val="00B5702C"/>
    <w:rsid w:val="00B57B44"/>
    <w:rsid w:val="00B57CA3"/>
    <w:rsid w:val="00B57D88"/>
    <w:rsid w:val="00B57FA1"/>
    <w:rsid w:val="00B60055"/>
    <w:rsid w:val="00B604DF"/>
    <w:rsid w:val="00B61074"/>
    <w:rsid w:val="00B61AF0"/>
    <w:rsid w:val="00B62DA6"/>
    <w:rsid w:val="00B6385A"/>
    <w:rsid w:val="00B64823"/>
    <w:rsid w:val="00B64AC6"/>
    <w:rsid w:val="00B65144"/>
    <w:rsid w:val="00B659DE"/>
    <w:rsid w:val="00B65E66"/>
    <w:rsid w:val="00B663D9"/>
    <w:rsid w:val="00B66650"/>
    <w:rsid w:val="00B66C2D"/>
    <w:rsid w:val="00B66E1F"/>
    <w:rsid w:val="00B678CF"/>
    <w:rsid w:val="00B67BE1"/>
    <w:rsid w:val="00B73742"/>
    <w:rsid w:val="00B747F9"/>
    <w:rsid w:val="00B7483D"/>
    <w:rsid w:val="00B74FE1"/>
    <w:rsid w:val="00B75909"/>
    <w:rsid w:val="00B77248"/>
    <w:rsid w:val="00B77BEF"/>
    <w:rsid w:val="00B8041F"/>
    <w:rsid w:val="00B82678"/>
    <w:rsid w:val="00B82B5B"/>
    <w:rsid w:val="00B832F1"/>
    <w:rsid w:val="00B834FB"/>
    <w:rsid w:val="00B83808"/>
    <w:rsid w:val="00B8494F"/>
    <w:rsid w:val="00B84E56"/>
    <w:rsid w:val="00B84E6B"/>
    <w:rsid w:val="00B85AD0"/>
    <w:rsid w:val="00B86E3C"/>
    <w:rsid w:val="00B8786C"/>
    <w:rsid w:val="00B90C40"/>
    <w:rsid w:val="00B91042"/>
    <w:rsid w:val="00B91562"/>
    <w:rsid w:val="00B917D2"/>
    <w:rsid w:val="00B93426"/>
    <w:rsid w:val="00B93E03"/>
    <w:rsid w:val="00B9413E"/>
    <w:rsid w:val="00B94487"/>
    <w:rsid w:val="00B94D96"/>
    <w:rsid w:val="00B956D6"/>
    <w:rsid w:val="00B97190"/>
    <w:rsid w:val="00B973B6"/>
    <w:rsid w:val="00B9784B"/>
    <w:rsid w:val="00B97CC3"/>
    <w:rsid w:val="00B97E77"/>
    <w:rsid w:val="00BA0AEB"/>
    <w:rsid w:val="00BA2A19"/>
    <w:rsid w:val="00BA7CB8"/>
    <w:rsid w:val="00BB0407"/>
    <w:rsid w:val="00BB153E"/>
    <w:rsid w:val="00BB242B"/>
    <w:rsid w:val="00BB25D6"/>
    <w:rsid w:val="00BB2BB0"/>
    <w:rsid w:val="00BB31C6"/>
    <w:rsid w:val="00BB4D7C"/>
    <w:rsid w:val="00BB4E6D"/>
    <w:rsid w:val="00BB5F0C"/>
    <w:rsid w:val="00BB5F8C"/>
    <w:rsid w:val="00BB73F1"/>
    <w:rsid w:val="00BB7913"/>
    <w:rsid w:val="00BB7AED"/>
    <w:rsid w:val="00BC049D"/>
    <w:rsid w:val="00BC0960"/>
    <w:rsid w:val="00BC09EF"/>
    <w:rsid w:val="00BC0AF2"/>
    <w:rsid w:val="00BC0D70"/>
    <w:rsid w:val="00BC0ED4"/>
    <w:rsid w:val="00BC11C6"/>
    <w:rsid w:val="00BC1AE9"/>
    <w:rsid w:val="00BC3119"/>
    <w:rsid w:val="00BC3309"/>
    <w:rsid w:val="00BC42C7"/>
    <w:rsid w:val="00BC46D1"/>
    <w:rsid w:val="00BC64D3"/>
    <w:rsid w:val="00BD0AA9"/>
    <w:rsid w:val="00BD1BAD"/>
    <w:rsid w:val="00BD1C25"/>
    <w:rsid w:val="00BD1E4E"/>
    <w:rsid w:val="00BD1E5F"/>
    <w:rsid w:val="00BD2A8A"/>
    <w:rsid w:val="00BD3E8F"/>
    <w:rsid w:val="00BD4A25"/>
    <w:rsid w:val="00BD5545"/>
    <w:rsid w:val="00BD564B"/>
    <w:rsid w:val="00BD687A"/>
    <w:rsid w:val="00BD6DB1"/>
    <w:rsid w:val="00BD7F7E"/>
    <w:rsid w:val="00BE09C1"/>
    <w:rsid w:val="00BE1020"/>
    <w:rsid w:val="00BE22F3"/>
    <w:rsid w:val="00BE3BC7"/>
    <w:rsid w:val="00BE484B"/>
    <w:rsid w:val="00BE7272"/>
    <w:rsid w:val="00BF0625"/>
    <w:rsid w:val="00BF0FF6"/>
    <w:rsid w:val="00BF24A0"/>
    <w:rsid w:val="00BF26DB"/>
    <w:rsid w:val="00BF3197"/>
    <w:rsid w:val="00BF4C88"/>
    <w:rsid w:val="00BF63AA"/>
    <w:rsid w:val="00BF6810"/>
    <w:rsid w:val="00BF6ED9"/>
    <w:rsid w:val="00C013D8"/>
    <w:rsid w:val="00C021A2"/>
    <w:rsid w:val="00C02298"/>
    <w:rsid w:val="00C0281A"/>
    <w:rsid w:val="00C02EA6"/>
    <w:rsid w:val="00C0544E"/>
    <w:rsid w:val="00C05975"/>
    <w:rsid w:val="00C079AD"/>
    <w:rsid w:val="00C07B40"/>
    <w:rsid w:val="00C101DD"/>
    <w:rsid w:val="00C1065C"/>
    <w:rsid w:val="00C10766"/>
    <w:rsid w:val="00C10C24"/>
    <w:rsid w:val="00C1143B"/>
    <w:rsid w:val="00C11A55"/>
    <w:rsid w:val="00C1231C"/>
    <w:rsid w:val="00C12CEE"/>
    <w:rsid w:val="00C12E48"/>
    <w:rsid w:val="00C1304B"/>
    <w:rsid w:val="00C13EAA"/>
    <w:rsid w:val="00C15D7A"/>
    <w:rsid w:val="00C170A5"/>
    <w:rsid w:val="00C2005E"/>
    <w:rsid w:val="00C2025B"/>
    <w:rsid w:val="00C20D6C"/>
    <w:rsid w:val="00C20EA5"/>
    <w:rsid w:val="00C23998"/>
    <w:rsid w:val="00C23A79"/>
    <w:rsid w:val="00C23B9E"/>
    <w:rsid w:val="00C2515C"/>
    <w:rsid w:val="00C25496"/>
    <w:rsid w:val="00C2549F"/>
    <w:rsid w:val="00C2557E"/>
    <w:rsid w:val="00C260CF"/>
    <w:rsid w:val="00C27981"/>
    <w:rsid w:val="00C27C3B"/>
    <w:rsid w:val="00C302EF"/>
    <w:rsid w:val="00C349A1"/>
    <w:rsid w:val="00C34EC4"/>
    <w:rsid w:val="00C356E2"/>
    <w:rsid w:val="00C36188"/>
    <w:rsid w:val="00C36AD7"/>
    <w:rsid w:val="00C37BD0"/>
    <w:rsid w:val="00C37EE6"/>
    <w:rsid w:val="00C40836"/>
    <w:rsid w:val="00C40C20"/>
    <w:rsid w:val="00C40C3F"/>
    <w:rsid w:val="00C40D26"/>
    <w:rsid w:val="00C42914"/>
    <w:rsid w:val="00C44524"/>
    <w:rsid w:val="00C44BCA"/>
    <w:rsid w:val="00C45FF6"/>
    <w:rsid w:val="00C4699D"/>
    <w:rsid w:val="00C47936"/>
    <w:rsid w:val="00C47ABC"/>
    <w:rsid w:val="00C47F8E"/>
    <w:rsid w:val="00C5046A"/>
    <w:rsid w:val="00C50ACC"/>
    <w:rsid w:val="00C50C35"/>
    <w:rsid w:val="00C515BB"/>
    <w:rsid w:val="00C51888"/>
    <w:rsid w:val="00C51BD5"/>
    <w:rsid w:val="00C51D38"/>
    <w:rsid w:val="00C52694"/>
    <w:rsid w:val="00C53131"/>
    <w:rsid w:val="00C53B21"/>
    <w:rsid w:val="00C53C27"/>
    <w:rsid w:val="00C54C4E"/>
    <w:rsid w:val="00C5503A"/>
    <w:rsid w:val="00C56393"/>
    <w:rsid w:val="00C57084"/>
    <w:rsid w:val="00C57275"/>
    <w:rsid w:val="00C57EA3"/>
    <w:rsid w:val="00C609AB"/>
    <w:rsid w:val="00C609B0"/>
    <w:rsid w:val="00C610A9"/>
    <w:rsid w:val="00C61A09"/>
    <w:rsid w:val="00C62906"/>
    <w:rsid w:val="00C62DC8"/>
    <w:rsid w:val="00C6346E"/>
    <w:rsid w:val="00C635CD"/>
    <w:rsid w:val="00C64549"/>
    <w:rsid w:val="00C66301"/>
    <w:rsid w:val="00C67763"/>
    <w:rsid w:val="00C703E4"/>
    <w:rsid w:val="00C70E1A"/>
    <w:rsid w:val="00C70EDC"/>
    <w:rsid w:val="00C71D20"/>
    <w:rsid w:val="00C727C3"/>
    <w:rsid w:val="00C7358F"/>
    <w:rsid w:val="00C735A5"/>
    <w:rsid w:val="00C754FD"/>
    <w:rsid w:val="00C75E00"/>
    <w:rsid w:val="00C765C7"/>
    <w:rsid w:val="00C7679A"/>
    <w:rsid w:val="00C771EF"/>
    <w:rsid w:val="00C77795"/>
    <w:rsid w:val="00C778D6"/>
    <w:rsid w:val="00C77DBD"/>
    <w:rsid w:val="00C80401"/>
    <w:rsid w:val="00C8077E"/>
    <w:rsid w:val="00C80EF0"/>
    <w:rsid w:val="00C8172D"/>
    <w:rsid w:val="00C818A9"/>
    <w:rsid w:val="00C82F5A"/>
    <w:rsid w:val="00C8357C"/>
    <w:rsid w:val="00C83A45"/>
    <w:rsid w:val="00C879C1"/>
    <w:rsid w:val="00C87CDC"/>
    <w:rsid w:val="00C87DE1"/>
    <w:rsid w:val="00C904EB"/>
    <w:rsid w:val="00C90F02"/>
    <w:rsid w:val="00C92734"/>
    <w:rsid w:val="00C92C7F"/>
    <w:rsid w:val="00C92EF2"/>
    <w:rsid w:val="00C9332F"/>
    <w:rsid w:val="00C93418"/>
    <w:rsid w:val="00C934BF"/>
    <w:rsid w:val="00C938C4"/>
    <w:rsid w:val="00C938CC"/>
    <w:rsid w:val="00C939E7"/>
    <w:rsid w:val="00C94A5D"/>
    <w:rsid w:val="00C953B2"/>
    <w:rsid w:val="00C95B6B"/>
    <w:rsid w:val="00C975B1"/>
    <w:rsid w:val="00C97A21"/>
    <w:rsid w:val="00CA05C2"/>
    <w:rsid w:val="00CA1944"/>
    <w:rsid w:val="00CA2DE3"/>
    <w:rsid w:val="00CA30CC"/>
    <w:rsid w:val="00CA32C7"/>
    <w:rsid w:val="00CA39FD"/>
    <w:rsid w:val="00CA3A8A"/>
    <w:rsid w:val="00CA4F4E"/>
    <w:rsid w:val="00CA6B04"/>
    <w:rsid w:val="00CB2501"/>
    <w:rsid w:val="00CB2539"/>
    <w:rsid w:val="00CB2FFC"/>
    <w:rsid w:val="00CB3BB6"/>
    <w:rsid w:val="00CB4521"/>
    <w:rsid w:val="00CB65D5"/>
    <w:rsid w:val="00CB6846"/>
    <w:rsid w:val="00CB6C20"/>
    <w:rsid w:val="00CB7746"/>
    <w:rsid w:val="00CB78B7"/>
    <w:rsid w:val="00CC117E"/>
    <w:rsid w:val="00CC19B4"/>
    <w:rsid w:val="00CC1CF4"/>
    <w:rsid w:val="00CC2F8B"/>
    <w:rsid w:val="00CC37BA"/>
    <w:rsid w:val="00CC46FA"/>
    <w:rsid w:val="00CC5EE5"/>
    <w:rsid w:val="00CD0AFE"/>
    <w:rsid w:val="00CD1D78"/>
    <w:rsid w:val="00CD2908"/>
    <w:rsid w:val="00CD478F"/>
    <w:rsid w:val="00CD4E5A"/>
    <w:rsid w:val="00CD5193"/>
    <w:rsid w:val="00CD55D5"/>
    <w:rsid w:val="00CD56AE"/>
    <w:rsid w:val="00CD56BE"/>
    <w:rsid w:val="00CD5837"/>
    <w:rsid w:val="00CD6096"/>
    <w:rsid w:val="00CD62C7"/>
    <w:rsid w:val="00CE0842"/>
    <w:rsid w:val="00CE1046"/>
    <w:rsid w:val="00CE174D"/>
    <w:rsid w:val="00CE2AF3"/>
    <w:rsid w:val="00CE2CF0"/>
    <w:rsid w:val="00CE3984"/>
    <w:rsid w:val="00CE42DF"/>
    <w:rsid w:val="00CE464D"/>
    <w:rsid w:val="00CE4A30"/>
    <w:rsid w:val="00CE5E2B"/>
    <w:rsid w:val="00CE63E8"/>
    <w:rsid w:val="00CE697A"/>
    <w:rsid w:val="00CE6F60"/>
    <w:rsid w:val="00CE771C"/>
    <w:rsid w:val="00CE7C81"/>
    <w:rsid w:val="00CE7CE6"/>
    <w:rsid w:val="00CE7E51"/>
    <w:rsid w:val="00CF0501"/>
    <w:rsid w:val="00CF1CDB"/>
    <w:rsid w:val="00CF1E1D"/>
    <w:rsid w:val="00CF5245"/>
    <w:rsid w:val="00CF5C5A"/>
    <w:rsid w:val="00CF5E16"/>
    <w:rsid w:val="00CF7F46"/>
    <w:rsid w:val="00D013E5"/>
    <w:rsid w:val="00D03BA7"/>
    <w:rsid w:val="00D03C69"/>
    <w:rsid w:val="00D0521B"/>
    <w:rsid w:val="00D05654"/>
    <w:rsid w:val="00D05ADB"/>
    <w:rsid w:val="00D06E56"/>
    <w:rsid w:val="00D07B22"/>
    <w:rsid w:val="00D10CA7"/>
    <w:rsid w:val="00D110EA"/>
    <w:rsid w:val="00D13A79"/>
    <w:rsid w:val="00D14BFE"/>
    <w:rsid w:val="00D16589"/>
    <w:rsid w:val="00D16E53"/>
    <w:rsid w:val="00D174CE"/>
    <w:rsid w:val="00D17F23"/>
    <w:rsid w:val="00D20008"/>
    <w:rsid w:val="00D20181"/>
    <w:rsid w:val="00D2030B"/>
    <w:rsid w:val="00D21111"/>
    <w:rsid w:val="00D21EBC"/>
    <w:rsid w:val="00D21ECA"/>
    <w:rsid w:val="00D22257"/>
    <w:rsid w:val="00D23456"/>
    <w:rsid w:val="00D23AD9"/>
    <w:rsid w:val="00D247BA"/>
    <w:rsid w:val="00D24C86"/>
    <w:rsid w:val="00D2525F"/>
    <w:rsid w:val="00D26C48"/>
    <w:rsid w:val="00D2744B"/>
    <w:rsid w:val="00D274E4"/>
    <w:rsid w:val="00D30628"/>
    <w:rsid w:val="00D31288"/>
    <w:rsid w:val="00D31E5D"/>
    <w:rsid w:val="00D328F0"/>
    <w:rsid w:val="00D33B35"/>
    <w:rsid w:val="00D3438F"/>
    <w:rsid w:val="00D34848"/>
    <w:rsid w:val="00D34969"/>
    <w:rsid w:val="00D350A0"/>
    <w:rsid w:val="00D351BC"/>
    <w:rsid w:val="00D3611A"/>
    <w:rsid w:val="00D364E6"/>
    <w:rsid w:val="00D36B4B"/>
    <w:rsid w:val="00D36CEE"/>
    <w:rsid w:val="00D37498"/>
    <w:rsid w:val="00D37BD8"/>
    <w:rsid w:val="00D37D7D"/>
    <w:rsid w:val="00D37EF8"/>
    <w:rsid w:val="00D415FD"/>
    <w:rsid w:val="00D41F3A"/>
    <w:rsid w:val="00D42595"/>
    <w:rsid w:val="00D432C2"/>
    <w:rsid w:val="00D4377A"/>
    <w:rsid w:val="00D43D5C"/>
    <w:rsid w:val="00D44574"/>
    <w:rsid w:val="00D445DF"/>
    <w:rsid w:val="00D4490F"/>
    <w:rsid w:val="00D44F51"/>
    <w:rsid w:val="00D45A07"/>
    <w:rsid w:val="00D45EBD"/>
    <w:rsid w:val="00D4611D"/>
    <w:rsid w:val="00D47430"/>
    <w:rsid w:val="00D4793A"/>
    <w:rsid w:val="00D47CE3"/>
    <w:rsid w:val="00D50708"/>
    <w:rsid w:val="00D51EBB"/>
    <w:rsid w:val="00D5262E"/>
    <w:rsid w:val="00D53B09"/>
    <w:rsid w:val="00D53B44"/>
    <w:rsid w:val="00D53F4A"/>
    <w:rsid w:val="00D5498C"/>
    <w:rsid w:val="00D54C62"/>
    <w:rsid w:val="00D54F88"/>
    <w:rsid w:val="00D55A3C"/>
    <w:rsid w:val="00D60203"/>
    <w:rsid w:val="00D6023B"/>
    <w:rsid w:val="00D61307"/>
    <w:rsid w:val="00D624E0"/>
    <w:rsid w:val="00D62F11"/>
    <w:rsid w:val="00D6330E"/>
    <w:rsid w:val="00D64589"/>
    <w:rsid w:val="00D64FFA"/>
    <w:rsid w:val="00D651DE"/>
    <w:rsid w:val="00D6570D"/>
    <w:rsid w:val="00D6768D"/>
    <w:rsid w:val="00D70926"/>
    <w:rsid w:val="00D70C73"/>
    <w:rsid w:val="00D71E0B"/>
    <w:rsid w:val="00D72351"/>
    <w:rsid w:val="00D729BE"/>
    <w:rsid w:val="00D745F2"/>
    <w:rsid w:val="00D75BA0"/>
    <w:rsid w:val="00D763C1"/>
    <w:rsid w:val="00D76431"/>
    <w:rsid w:val="00D76918"/>
    <w:rsid w:val="00D76F3F"/>
    <w:rsid w:val="00D7711B"/>
    <w:rsid w:val="00D774A2"/>
    <w:rsid w:val="00D77E59"/>
    <w:rsid w:val="00D82DAE"/>
    <w:rsid w:val="00D839E1"/>
    <w:rsid w:val="00D83BE1"/>
    <w:rsid w:val="00D84889"/>
    <w:rsid w:val="00D84B69"/>
    <w:rsid w:val="00D85736"/>
    <w:rsid w:val="00D85D4D"/>
    <w:rsid w:val="00D860DF"/>
    <w:rsid w:val="00D8615E"/>
    <w:rsid w:val="00D876D6"/>
    <w:rsid w:val="00D90058"/>
    <w:rsid w:val="00D90332"/>
    <w:rsid w:val="00D90432"/>
    <w:rsid w:val="00D9126C"/>
    <w:rsid w:val="00D9202C"/>
    <w:rsid w:val="00D92370"/>
    <w:rsid w:val="00D928B9"/>
    <w:rsid w:val="00D928CB"/>
    <w:rsid w:val="00D9373A"/>
    <w:rsid w:val="00D956D8"/>
    <w:rsid w:val="00D96B24"/>
    <w:rsid w:val="00D96D0A"/>
    <w:rsid w:val="00D97924"/>
    <w:rsid w:val="00D97EEC"/>
    <w:rsid w:val="00DA01FE"/>
    <w:rsid w:val="00DA0E54"/>
    <w:rsid w:val="00DA0F06"/>
    <w:rsid w:val="00DA17CD"/>
    <w:rsid w:val="00DA213F"/>
    <w:rsid w:val="00DA2EB0"/>
    <w:rsid w:val="00DA51DB"/>
    <w:rsid w:val="00DA6985"/>
    <w:rsid w:val="00DA732A"/>
    <w:rsid w:val="00DA776F"/>
    <w:rsid w:val="00DA7862"/>
    <w:rsid w:val="00DB08B8"/>
    <w:rsid w:val="00DB0F90"/>
    <w:rsid w:val="00DB1373"/>
    <w:rsid w:val="00DB17E0"/>
    <w:rsid w:val="00DB19AE"/>
    <w:rsid w:val="00DB2EF3"/>
    <w:rsid w:val="00DB2FC8"/>
    <w:rsid w:val="00DB3380"/>
    <w:rsid w:val="00DB3E2E"/>
    <w:rsid w:val="00DB4DCE"/>
    <w:rsid w:val="00DB4FC6"/>
    <w:rsid w:val="00DB564A"/>
    <w:rsid w:val="00DB5A9E"/>
    <w:rsid w:val="00DB6B3A"/>
    <w:rsid w:val="00DB6C93"/>
    <w:rsid w:val="00DB6D3F"/>
    <w:rsid w:val="00DB7356"/>
    <w:rsid w:val="00DB7E93"/>
    <w:rsid w:val="00DC04C1"/>
    <w:rsid w:val="00DC06AD"/>
    <w:rsid w:val="00DC0A74"/>
    <w:rsid w:val="00DC10FA"/>
    <w:rsid w:val="00DC11F3"/>
    <w:rsid w:val="00DC132F"/>
    <w:rsid w:val="00DC1991"/>
    <w:rsid w:val="00DC1AA6"/>
    <w:rsid w:val="00DC2DBE"/>
    <w:rsid w:val="00DC4091"/>
    <w:rsid w:val="00DC44B9"/>
    <w:rsid w:val="00DC4A8F"/>
    <w:rsid w:val="00DC62F5"/>
    <w:rsid w:val="00DC6D67"/>
    <w:rsid w:val="00DC724B"/>
    <w:rsid w:val="00DD0482"/>
    <w:rsid w:val="00DD097F"/>
    <w:rsid w:val="00DD0A2A"/>
    <w:rsid w:val="00DD10A4"/>
    <w:rsid w:val="00DD23DC"/>
    <w:rsid w:val="00DD2AAA"/>
    <w:rsid w:val="00DD3BAF"/>
    <w:rsid w:val="00DD4194"/>
    <w:rsid w:val="00DD440C"/>
    <w:rsid w:val="00DD4CC5"/>
    <w:rsid w:val="00DD4EF6"/>
    <w:rsid w:val="00DD534C"/>
    <w:rsid w:val="00DD5931"/>
    <w:rsid w:val="00DD7617"/>
    <w:rsid w:val="00DE0EB0"/>
    <w:rsid w:val="00DE18DB"/>
    <w:rsid w:val="00DE20B4"/>
    <w:rsid w:val="00DE36DF"/>
    <w:rsid w:val="00DE503E"/>
    <w:rsid w:val="00DE554D"/>
    <w:rsid w:val="00DE5E28"/>
    <w:rsid w:val="00DE680E"/>
    <w:rsid w:val="00DE7FF9"/>
    <w:rsid w:val="00DF04AE"/>
    <w:rsid w:val="00DF2503"/>
    <w:rsid w:val="00DF558A"/>
    <w:rsid w:val="00DF6F22"/>
    <w:rsid w:val="00DF7B41"/>
    <w:rsid w:val="00E00C44"/>
    <w:rsid w:val="00E0105A"/>
    <w:rsid w:val="00E01649"/>
    <w:rsid w:val="00E016BC"/>
    <w:rsid w:val="00E018B5"/>
    <w:rsid w:val="00E01A79"/>
    <w:rsid w:val="00E01B46"/>
    <w:rsid w:val="00E01FEE"/>
    <w:rsid w:val="00E024A0"/>
    <w:rsid w:val="00E03AF4"/>
    <w:rsid w:val="00E0497D"/>
    <w:rsid w:val="00E06681"/>
    <w:rsid w:val="00E06B77"/>
    <w:rsid w:val="00E11222"/>
    <w:rsid w:val="00E1174F"/>
    <w:rsid w:val="00E118DE"/>
    <w:rsid w:val="00E13072"/>
    <w:rsid w:val="00E13376"/>
    <w:rsid w:val="00E149C4"/>
    <w:rsid w:val="00E15325"/>
    <w:rsid w:val="00E1565E"/>
    <w:rsid w:val="00E15887"/>
    <w:rsid w:val="00E16126"/>
    <w:rsid w:val="00E1732B"/>
    <w:rsid w:val="00E17BA0"/>
    <w:rsid w:val="00E20A9A"/>
    <w:rsid w:val="00E20B0D"/>
    <w:rsid w:val="00E21520"/>
    <w:rsid w:val="00E21560"/>
    <w:rsid w:val="00E228DF"/>
    <w:rsid w:val="00E233C9"/>
    <w:rsid w:val="00E2383D"/>
    <w:rsid w:val="00E23DF0"/>
    <w:rsid w:val="00E241F1"/>
    <w:rsid w:val="00E244E3"/>
    <w:rsid w:val="00E2466B"/>
    <w:rsid w:val="00E24A53"/>
    <w:rsid w:val="00E24D4D"/>
    <w:rsid w:val="00E25D3C"/>
    <w:rsid w:val="00E27F21"/>
    <w:rsid w:val="00E3003D"/>
    <w:rsid w:val="00E301CE"/>
    <w:rsid w:val="00E30C3B"/>
    <w:rsid w:val="00E30CAE"/>
    <w:rsid w:val="00E31168"/>
    <w:rsid w:val="00E3152D"/>
    <w:rsid w:val="00E32D5A"/>
    <w:rsid w:val="00E34021"/>
    <w:rsid w:val="00E3442B"/>
    <w:rsid w:val="00E34640"/>
    <w:rsid w:val="00E34CF5"/>
    <w:rsid w:val="00E34E0D"/>
    <w:rsid w:val="00E379F5"/>
    <w:rsid w:val="00E37BFE"/>
    <w:rsid w:val="00E37F5B"/>
    <w:rsid w:val="00E40471"/>
    <w:rsid w:val="00E407B7"/>
    <w:rsid w:val="00E407F9"/>
    <w:rsid w:val="00E4103C"/>
    <w:rsid w:val="00E4165F"/>
    <w:rsid w:val="00E430BE"/>
    <w:rsid w:val="00E433DF"/>
    <w:rsid w:val="00E43A25"/>
    <w:rsid w:val="00E43C03"/>
    <w:rsid w:val="00E44E28"/>
    <w:rsid w:val="00E4663E"/>
    <w:rsid w:val="00E47D4F"/>
    <w:rsid w:val="00E5015D"/>
    <w:rsid w:val="00E50B94"/>
    <w:rsid w:val="00E51006"/>
    <w:rsid w:val="00E51145"/>
    <w:rsid w:val="00E53EB7"/>
    <w:rsid w:val="00E5429A"/>
    <w:rsid w:val="00E5482D"/>
    <w:rsid w:val="00E551C2"/>
    <w:rsid w:val="00E55C2C"/>
    <w:rsid w:val="00E55F13"/>
    <w:rsid w:val="00E56AC1"/>
    <w:rsid w:val="00E57989"/>
    <w:rsid w:val="00E57E11"/>
    <w:rsid w:val="00E57FD9"/>
    <w:rsid w:val="00E606F0"/>
    <w:rsid w:val="00E60F28"/>
    <w:rsid w:val="00E615D2"/>
    <w:rsid w:val="00E62F43"/>
    <w:rsid w:val="00E64D72"/>
    <w:rsid w:val="00E64E40"/>
    <w:rsid w:val="00E658F5"/>
    <w:rsid w:val="00E65E63"/>
    <w:rsid w:val="00E66266"/>
    <w:rsid w:val="00E66677"/>
    <w:rsid w:val="00E66FA4"/>
    <w:rsid w:val="00E67EF7"/>
    <w:rsid w:val="00E71099"/>
    <w:rsid w:val="00E7225A"/>
    <w:rsid w:val="00E7429C"/>
    <w:rsid w:val="00E7526F"/>
    <w:rsid w:val="00E76513"/>
    <w:rsid w:val="00E770D0"/>
    <w:rsid w:val="00E77123"/>
    <w:rsid w:val="00E7727F"/>
    <w:rsid w:val="00E773F1"/>
    <w:rsid w:val="00E778AD"/>
    <w:rsid w:val="00E80197"/>
    <w:rsid w:val="00E81FA0"/>
    <w:rsid w:val="00E8200F"/>
    <w:rsid w:val="00E82034"/>
    <w:rsid w:val="00E8402C"/>
    <w:rsid w:val="00E8451D"/>
    <w:rsid w:val="00E84BE7"/>
    <w:rsid w:val="00E85672"/>
    <w:rsid w:val="00E85AB3"/>
    <w:rsid w:val="00E85E66"/>
    <w:rsid w:val="00E87D53"/>
    <w:rsid w:val="00E90628"/>
    <w:rsid w:val="00E90E65"/>
    <w:rsid w:val="00E90EA3"/>
    <w:rsid w:val="00E912E8"/>
    <w:rsid w:val="00E9238F"/>
    <w:rsid w:val="00E92FF3"/>
    <w:rsid w:val="00E931DB"/>
    <w:rsid w:val="00E93AC8"/>
    <w:rsid w:val="00E93E39"/>
    <w:rsid w:val="00E93E3E"/>
    <w:rsid w:val="00E95053"/>
    <w:rsid w:val="00E95098"/>
    <w:rsid w:val="00E956E9"/>
    <w:rsid w:val="00E95AC9"/>
    <w:rsid w:val="00E96306"/>
    <w:rsid w:val="00E969BA"/>
    <w:rsid w:val="00EA011A"/>
    <w:rsid w:val="00EA0837"/>
    <w:rsid w:val="00EA16AD"/>
    <w:rsid w:val="00EA2021"/>
    <w:rsid w:val="00EA22C3"/>
    <w:rsid w:val="00EA2E9B"/>
    <w:rsid w:val="00EA3091"/>
    <w:rsid w:val="00EA3164"/>
    <w:rsid w:val="00EA37A8"/>
    <w:rsid w:val="00EA39B6"/>
    <w:rsid w:val="00EA4F48"/>
    <w:rsid w:val="00EA584D"/>
    <w:rsid w:val="00EA5890"/>
    <w:rsid w:val="00EA687B"/>
    <w:rsid w:val="00EA6FE0"/>
    <w:rsid w:val="00EA750B"/>
    <w:rsid w:val="00EA75AA"/>
    <w:rsid w:val="00EB127B"/>
    <w:rsid w:val="00EB1741"/>
    <w:rsid w:val="00EB1789"/>
    <w:rsid w:val="00EB19E9"/>
    <w:rsid w:val="00EB1AE6"/>
    <w:rsid w:val="00EB1DDF"/>
    <w:rsid w:val="00EB2976"/>
    <w:rsid w:val="00EB32DE"/>
    <w:rsid w:val="00EB38D0"/>
    <w:rsid w:val="00EB3C3B"/>
    <w:rsid w:val="00EB426D"/>
    <w:rsid w:val="00EB441F"/>
    <w:rsid w:val="00EB4523"/>
    <w:rsid w:val="00EB4C3C"/>
    <w:rsid w:val="00EB5F0B"/>
    <w:rsid w:val="00EB779E"/>
    <w:rsid w:val="00EC0A67"/>
    <w:rsid w:val="00EC0BCB"/>
    <w:rsid w:val="00EC14DA"/>
    <w:rsid w:val="00EC1C29"/>
    <w:rsid w:val="00EC1EF4"/>
    <w:rsid w:val="00EC2EF1"/>
    <w:rsid w:val="00EC372E"/>
    <w:rsid w:val="00EC4C72"/>
    <w:rsid w:val="00EC51F3"/>
    <w:rsid w:val="00EC6CF4"/>
    <w:rsid w:val="00EC71C1"/>
    <w:rsid w:val="00EC74FC"/>
    <w:rsid w:val="00ED02A6"/>
    <w:rsid w:val="00ED0C4A"/>
    <w:rsid w:val="00ED0EB0"/>
    <w:rsid w:val="00ED2A60"/>
    <w:rsid w:val="00ED3AA4"/>
    <w:rsid w:val="00ED3EB7"/>
    <w:rsid w:val="00ED6477"/>
    <w:rsid w:val="00ED6CF5"/>
    <w:rsid w:val="00ED759B"/>
    <w:rsid w:val="00ED78AF"/>
    <w:rsid w:val="00ED7ACC"/>
    <w:rsid w:val="00EE0C5D"/>
    <w:rsid w:val="00EE0E5A"/>
    <w:rsid w:val="00EE1318"/>
    <w:rsid w:val="00EE1432"/>
    <w:rsid w:val="00EE2490"/>
    <w:rsid w:val="00EE3660"/>
    <w:rsid w:val="00EE4778"/>
    <w:rsid w:val="00EE4AA2"/>
    <w:rsid w:val="00EE525C"/>
    <w:rsid w:val="00EE569E"/>
    <w:rsid w:val="00EE571E"/>
    <w:rsid w:val="00EE597F"/>
    <w:rsid w:val="00EE5B24"/>
    <w:rsid w:val="00EE5DD9"/>
    <w:rsid w:val="00EE6652"/>
    <w:rsid w:val="00EE699E"/>
    <w:rsid w:val="00EE6A32"/>
    <w:rsid w:val="00EE6C5F"/>
    <w:rsid w:val="00EE7576"/>
    <w:rsid w:val="00EE77D9"/>
    <w:rsid w:val="00EE7C0D"/>
    <w:rsid w:val="00EF030E"/>
    <w:rsid w:val="00EF10FA"/>
    <w:rsid w:val="00EF1376"/>
    <w:rsid w:val="00EF215C"/>
    <w:rsid w:val="00EF2C2A"/>
    <w:rsid w:val="00EF35B6"/>
    <w:rsid w:val="00EF3815"/>
    <w:rsid w:val="00EF3EE1"/>
    <w:rsid w:val="00EF3FDC"/>
    <w:rsid w:val="00EF4692"/>
    <w:rsid w:val="00EF46B6"/>
    <w:rsid w:val="00EF7284"/>
    <w:rsid w:val="00F00C4A"/>
    <w:rsid w:val="00F010D6"/>
    <w:rsid w:val="00F01D9B"/>
    <w:rsid w:val="00F01E67"/>
    <w:rsid w:val="00F02133"/>
    <w:rsid w:val="00F03EA5"/>
    <w:rsid w:val="00F04AAE"/>
    <w:rsid w:val="00F04F11"/>
    <w:rsid w:val="00F053E0"/>
    <w:rsid w:val="00F05899"/>
    <w:rsid w:val="00F05B8E"/>
    <w:rsid w:val="00F067FE"/>
    <w:rsid w:val="00F07718"/>
    <w:rsid w:val="00F111F4"/>
    <w:rsid w:val="00F11365"/>
    <w:rsid w:val="00F12454"/>
    <w:rsid w:val="00F12514"/>
    <w:rsid w:val="00F1280C"/>
    <w:rsid w:val="00F1294F"/>
    <w:rsid w:val="00F12C1B"/>
    <w:rsid w:val="00F13D8D"/>
    <w:rsid w:val="00F14458"/>
    <w:rsid w:val="00F14B14"/>
    <w:rsid w:val="00F153AE"/>
    <w:rsid w:val="00F157EF"/>
    <w:rsid w:val="00F15BF9"/>
    <w:rsid w:val="00F15CBA"/>
    <w:rsid w:val="00F169C5"/>
    <w:rsid w:val="00F17840"/>
    <w:rsid w:val="00F17D02"/>
    <w:rsid w:val="00F17E01"/>
    <w:rsid w:val="00F20429"/>
    <w:rsid w:val="00F2054E"/>
    <w:rsid w:val="00F20632"/>
    <w:rsid w:val="00F20E91"/>
    <w:rsid w:val="00F213AA"/>
    <w:rsid w:val="00F217CB"/>
    <w:rsid w:val="00F22099"/>
    <w:rsid w:val="00F23012"/>
    <w:rsid w:val="00F231B7"/>
    <w:rsid w:val="00F25320"/>
    <w:rsid w:val="00F2543F"/>
    <w:rsid w:val="00F278EA"/>
    <w:rsid w:val="00F27B55"/>
    <w:rsid w:val="00F307B7"/>
    <w:rsid w:val="00F30865"/>
    <w:rsid w:val="00F308FD"/>
    <w:rsid w:val="00F309AE"/>
    <w:rsid w:val="00F3198A"/>
    <w:rsid w:val="00F32B15"/>
    <w:rsid w:val="00F33518"/>
    <w:rsid w:val="00F33589"/>
    <w:rsid w:val="00F338ED"/>
    <w:rsid w:val="00F34DE6"/>
    <w:rsid w:val="00F357A2"/>
    <w:rsid w:val="00F36424"/>
    <w:rsid w:val="00F371D4"/>
    <w:rsid w:val="00F3787E"/>
    <w:rsid w:val="00F37994"/>
    <w:rsid w:val="00F37FCD"/>
    <w:rsid w:val="00F42B4A"/>
    <w:rsid w:val="00F43530"/>
    <w:rsid w:val="00F44582"/>
    <w:rsid w:val="00F44757"/>
    <w:rsid w:val="00F44B8B"/>
    <w:rsid w:val="00F44EF7"/>
    <w:rsid w:val="00F45773"/>
    <w:rsid w:val="00F45927"/>
    <w:rsid w:val="00F45FF2"/>
    <w:rsid w:val="00F45FFD"/>
    <w:rsid w:val="00F466A9"/>
    <w:rsid w:val="00F46F63"/>
    <w:rsid w:val="00F477C7"/>
    <w:rsid w:val="00F47C24"/>
    <w:rsid w:val="00F47E7B"/>
    <w:rsid w:val="00F500E7"/>
    <w:rsid w:val="00F50B4D"/>
    <w:rsid w:val="00F50DB7"/>
    <w:rsid w:val="00F5164B"/>
    <w:rsid w:val="00F5165E"/>
    <w:rsid w:val="00F516CF"/>
    <w:rsid w:val="00F52097"/>
    <w:rsid w:val="00F5218F"/>
    <w:rsid w:val="00F529AB"/>
    <w:rsid w:val="00F53FD9"/>
    <w:rsid w:val="00F5445B"/>
    <w:rsid w:val="00F5579F"/>
    <w:rsid w:val="00F55E7F"/>
    <w:rsid w:val="00F56EF5"/>
    <w:rsid w:val="00F571EF"/>
    <w:rsid w:val="00F57A3F"/>
    <w:rsid w:val="00F57F6A"/>
    <w:rsid w:val="00F60A6D"/>
    <w:rsid w:val="00F61BD6"/>
    <w:rsid w:val="00F62547"/>
    <w:rsid w:val="00F6348F"/>
    <w:rsid w:val="00F63647"/>
    <w:rsid w:val="00F6399F"/>
    <w:rsid w:val="00F64604"/>
    <w:rsid w:val="00F64DE4"/>
    <w:rsid w:val="00F653F0"/>
    <w:rsid w:val="00F670CE"/>
    <w:rsid w:val="00F67411"/>
    <w:rsid w:val="00F67662"/>
    <w:rsid w:val="00F67D86"/>
    <w:rsid w:val="00F7074D"/>
    <w:rsid w:val="00F717BE"/>
    <w:rsid w:val="00F72DC1"/>
    <w:rsid w:val="00F72FB7"/>
    <w:rsid w:val="00F73106"/>
    <w:rsid w:val="00F76E71"/>
    <w:rsid w:val="00F779D0"/>
    <w:rsid w:val="00F80E0D"/>
    <w:rsid w:val="00F812E4"/>
    <w:rsid w:val="00F81B03"/>
    <w:rsid w:val="00F81ED5"/>
    <w:rsid w:val="00F832F5"/>
    <w:rsid w:val="00F83822"/>
    <w:rsid w:val="00F846EE"/>
    <w:rsid w:val="00F84F81"/>
    <w:rsid w:val="00F851D4"/>
    <w:rsid w:val="00F86747"/>
    <w:rsid w:val="00F86BD5"/>
    <w:rsid w:val="00F877FD"/>
    <w:rsid w:val="00F87FD1"/>
    <w:rsid w:val="00F908CE"/>
    <w:rsid w:val="00F90F84"/>
    <w:rsid w:val="00F91220"/>
    <w:rsid w:val="00F91267"/>
    <w:rsid w:val="00F9144A"/>
    <w:rsid w:val="00F921F3"/>
    <w:rsid w:val="00F92493"/>
    <w:rsid w:val="00F94489"/>
    <w:rsid w:val="00F94566"/>
    <w:rsid w:val="00F94C77"/>
    <w:rsid w:val="00F950FE"/>
    <w:rsid w:val="00F95106"/>
    <w:rsid w:val="00F9538E"/>
    <w:rsid w:val="00F95463"/>
    <w:rsid w:val="00F95754"/>
    <w:rsid w:val="00F962CC"/>
    <w:rsid w:val="00F970F7"/>
    <w:rsid w:val="00F97FE1"/>
    <w:rsid w:val="00FA06E1"/>
    <w:rsid w:val="00FA0DF8"/>
    <w:rsid w:val="00FA0F7D"/>
    <w:rsid w:val="00FA1678"/>
    <w:rsid w:val="00FA2405"/>
    <w:rsid w:val="00FA3804"/>
    <w:rsid w:val="00FA4706"/>
    <w:rsid w:val="00FA4BD9"/>
    <w:rsid w:val="00FA4F36"/>
    <w:rsid w:val="00FA5F18"/>
    <w:rsid w:val="00FA7CE0"/>
    <w:rsid w:val="00FA7F9B"/>
    <w:rsid w:val="00FB00F5"/>
    <w:rsid w:val="00FB12E0"/>
    <w:rsid w:val="00FB12F3"/>
    <w:rsid w:val="00FB1385"/>
    <w:rsid w:val="00FB1DF0"/>
    <w:rsid w:val="00FB3438"/>
    <w:rsid w:val="00FB3B7B"/>
    <w:rsid w:val="00FB5C9E"/>
    <w:rsid w:val="00FB5DD3"/>
    <w:rsid w:val="00FB5F53"/>
    <w:rsid w:val="00FB6A29"/>
    <w:rsid w:val="00FC0031"/>
    <w:rsid w:val="00FC2086"/>
    <w:rsid w:val="00FC2251"/>
    <w:rsid w:val="00FC2C22"/>
    <w:rsid w:val="00FC2CB8"/>
    <w:rsid w:val="00FC2D51"/>
    <w:rsid w:val="00FC3100"/>
    <w:rsid w:val="00FC37AB"/>
    <w:rsid w:val="00FC3C0A"/>
    <w:rsid w:val="00FC5CF4"/>
    <w:rsid w:val="00FC73F0"/>
    <w:rsid w:val="00FC7B37"/>
    <w:rsid w:val="00FD07DC"/>
    <w:rsid w:val="00FD0D2B"/>
    <w:rsid w:val="00FD2E19"/>
    <w:rsid w:val="00FD594F"/>
    <w:rsid w:val="00FD5DF1"/>
    <w:rsid w:val="00FD71F2"/>
    <w:rsid w:val="00FD745D"/>
    <w:rsid w:val="00FE0A48"/>
    <w:rsid w:val="00FE2C9D"/>
    <w:rsid w:val="00FE2ECF"/>
    <w:rsid w:val="00FE40E5"/>
    <w:rsid w:val="00FE51F7"/>
    <w:rsid w:val="00FE59A2"/>
    <w:rsid w:val="00FE5F9D"/>
    <w:rsid w:val="00FE60B0"/>
    <w:rsid w:val="00FE7297"/>
    <w:rsid w:val="00FE7E9D"/>
    <w:rsid w:val="00FF1C68"/>
    <w:rsid w:val="00FF279F"/>
    <w:rsid w:val="00FF2DFA"/>
    <w:rsid w:val="00FF3086"/>
    <w:rsid w:val="00FF33EB"/>
    <w:rsid w:val="00FF3810"/>
    <w:rsid w:val="00FF50AD"/>
    <w:rsid w:val="00FF59E1"/>
    <w:rsid w:val="00FF692F"/>
    <w:rsid w:val="00FF6EA2"/>
    <w:rsid w:val="00FF71DF"/>
    <w:rsid w:val="00FF741F"/>
    <w:rsid w:val="00FF7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3297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F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5E7F56"/>
    <w:pPr>
      <w:pageBreakBefore/>
      <w:widowControl/>
      <w:tabs>
        <w:tab w:val="left" w:pos="1440"/>
      </w:tabs>
      <w:spacing w:before="340" w:after="330" w:line="576" w:lineRule="auto"/>
      <w:ind w:left="432" w:hanging="432"/>
      <w:outlineLvl w:val="0"/>
    </w:pPr>
    <w:rPr>
      <w:rFonts w:ascii="Arial" w:eastAsia="黑体" w:hAnsi="Arial"/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5E7F56"/>
    <w:pPr>
      <w:keepNext/>
      <w:keepLines/>
      <w:tabs>
        <w:tab w:val="left" w:pos="576"/>
      </w:tabs>
      <w:spacing w:before="360" w:after="360"/>
      <w:ind w:left="576" w:hanging="576"/>
      <w:outlineLvl w:val="1"/>
    </w:pPr>
    <w:rPr>
      <w:rFonts w:ascii="Arial" w:eastAsia="黑体" w:hAnsi="Arial"/>
      <w:b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3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75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E7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7F56"/>
    <w:rPr>
      <w:sz w:val="18"/>
      <w:szCs w:val="18"/>
    </w:rPr>
  </w:style>
  <w:style w:type="paragraph" w:styleId="a4">
    <w:name w:val="footer"/>
    <w:basedOn w:val="a"/>
    <w:link w:val="Char0"/>
    <w:unhideWhenUsed/>
    <w:rsid w:val="005E7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F56"/>
    <w:rPr>
      <w:sz w:val="18"/>
      <w:szCs w:val="18"/>
    </w:rPr>
  </w:style>
  <w:style w:type="character" w:customStyle="1" w:styleId="1Char">
    <w:name w:val="标题 1 Char"/>
    <w:basedOn w:val="a0"/>
    <w:link w:val="1"/>
    <w:rsid w:val="005E7F56"/>
    <w:rPr>
      <w:rFonts w:ascii="Arial" w:eastAsia="黑体" w:hAnsi="Arial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5E7F56"/>
    <w:rPr>
      <w:rFonts w:ascii="Arial" w:eastAsia="黑体" w:hAnsi="Arial" w:cs="Times New Roman"/>
      <w:b/>
      <w:sz w:val="36"/>
      <w:szCs w:val="20"/>
    </w:rPr>
  </w:style>
  <w:style w:type="character" w:styleId="a5">
    <w:name w:val="page number"/>
    <w:basedOn w:val="a0"/>
    <w:rsid w:val="005E7F56"/>
  </w:style>
  <w:style w:type="character" w:styleId="a6">
    <w:name w:val="annotation reference"/>
    <w:basedOn w:val="a0"/>
    <w:rsid w:val="005E7F56"/>
    <w:rPr>
      <w:sz w:val="21"/>
    </w:rPr>
  </w:style>
  <w:style w:type="character" w:styleId="a7">
    <w:name w:val="Hyperlink"/>
    <w:basedOn w:val="a0"/>
    <w:rsid w:val="005E7F56"/>
    <w:rPr>
      <w:color w:val="0000FF"/>
      <w:u w:val="single"/>
    </w:rPr>
  </w:style>
  <w:style w:type="paragraph" w:styleId="a8">
    <w:name w:val="Document Map"/>
    <w:basedOn w:val="a"/>
    <w:link w:val="Char1"/>
    <w:rsid w:val="005E7F56"/>
    <w:pPr>
      <w:shd w:val="clear" w:color="auto" w:fill="000080"/>
    </w:pPr>
  </w:style>
  <w:style w:type="character" w:customStyle="1" w:styleId="Char1">
    <w:name w:val="文档结构图 Char"/>
    <w:basedOn w:val="a0"/>
    <w:link w:val="a8"/>
    <w:rsid w:val="005E7F56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9">
    <w:name w:val="annotation text"/>
    <w:basedOn w:val="a"/>
    <w:link w:val="Char2"/>
    <w:rsid w:val="005E7F56"/>
    <w:pPr>
      <w:jc w:val="left"/>
    </w:pPr>
  </w:style>
  <w:style w:type="character" w:customStyle="1" w:styleId="Char2">
    <w:name w:val="批注文字 Char"/>
    <w:basedOn w:val="a0"/>
    <w:link w:val="a9"/>
    <w:rsid w:val="005E7F56"/>
    <w:rPr>
      <w:rFonts w:ascii="Times New Roman" w:eastAsia="宋体" w:hAnsi="Times New Roman" w:cs="Times New Roman"/>
      <w:szCs w:val="20"/>
    </w:rPr>
  </w:style>
  <w:style w:type="paragraph" w:styleId="aa">
    <w:name w:val="Balloon Text"/>
    <w:basedOn w:val="a"/>
    <w:link w:val="Char3"/>
    <w:rsid w:val="005E7F56"/>
    <w:rPr>
      <w:sz w:val="18"/>
    </w:rPr>
  </w:style>
  <w:style w:type="character" w:customStyle="1" w:styleId="Char3">
    <w:name w:val="批注框文本 Char"/>
    <w:basedOn w:val="a0"/>
    <w:link w:val="aa"/>
    <w:rsid w:val="005E7F56"/>
    <w:rPr>
      <w:rFonts w:ascii="Times New Roman" w:eastAsia="宋体" w:hAnsi="Times New Roman" w:cs="Times New Roman"/>
      <w:sz w:val="18"/>
      <w:szCs w:val="20"/>
    </w:rPr>
  </w:style>
  <w:style w:type="paragraph" w:customStyle="1" w:styleId="10">
    <w:name w:val="样式1"/>
    <w:basedOn w:val="40"/>
    <w:rsid w:val="005E7F56"/>
    <w:pPr>
      <w:ind w:left="425" w:firstLine="415"/>
      <w:outlineLvl w:val="3"/>
    </w:pPr>
    <w:rPr>
      <w:b/>
      <w:sz w:val="28"/>
    </w:rPr>
  </w:style>
  <w:style w:type="paragraph" w:styleId="ab">
    <w:name w:val="annotation subject"/>
    <w:basedOn w:val="a9"/>
    <w:next w:val="a9"/>
    <w:link w:val="Char4"/>
    <w:rsid w:val="005E7F56"/>
    <w:rPr>
      <w:b/>
    </w:rPr>
  </w:style>
  <w:style w:type="character" w:customStyle="1" w:styleId="Char4">
    <w:name w:val="批注主题 Char"/>
    <w:basedOn w:val="Char2"/>
    <w:link w:val="ab"/>
    <w:rsid w:val="005E7F56"/>
    <w:rPr>
      <w:b/>
    </w:rPr>
  </w:style>
  <w:style w:type="paragraph" w:customStyle="1" w:styleId="p0">
    <w:name w:val="p0"/>
    <w:basedOn w:val="a"/>
    <w:rsid w:val="005E7F56"/>
    <w:pPr>
      <w:widowControl/>
    </w:pPr>
    <w:rPr>
      <w:kern w:val="0"/>
    </w:rPr>
  </w:style>
  <w:style w:type="paragraph" w:styleId="40">
    <w:name w:val="toc 4"/>
    <w:basedOn w:val="a"/>
    <w:next w:val="a"/>
    <w:rsid w:val="005E7F56"/>
    <w:pPr>
      <w:ind w:leftChars="600" w:left="1260"/>
    </w:pPr>
  </w:style>
  <w:style w:type="table" w:styleId="ac">
    <w:name w:val="Table Grid"/>
    <w:basedOn w:val="a1"/>
    <w:rsid w:val="005E7F5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rsid w:val="005E7F56"/>
    <w:rPr>
      <w:color w:val="800080"/>
      <w:u w:val="single"/>
    </w:rPr>
  </w:style>
  <w:style w:type="paragraph" w:styleId="ae">
    <w:name w:val="Date"/>
    <w:basedOn w:val="a"/>
    <w:next w:val="a"/>
    <w:link w:val="Char5"/>
    <w:rsid w:val="005E7F56"/>
    <w:pPr>
      <w:ind w:leftChars="2500" w:left="100"/>
    </w:pPr>
  </w:style>
  <w:style w:type="character" w:customStyle="1" w:styleId="Char5">
    <w:name w:val="日期 Char"/>
    <w:basedOn w:val="a0"/>
    <w:link w:val="ae"/>
    <w:rsid w:val="005E7F56"/>
    <w:rPr>
      <w:rFonts w:ascii="Times New Roman" w:eastAsia="宋体" w:hAnsi="Times New Roman" w:cs="Times New Roman"/>
      <w:szCs w:val="20"/>
    </w:rPr>
  </w:style>
  <w:style w:type="paragraph" w:styleId="af">
    <w:name w:val="List Paragraph"/>
    <w:basedOn w:val="a"/>
    <w:uiPriority w:val="34"/>
    <w:qFormat/>
    <w:rsid w:val="00D624E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93AC8"/>
    <w:rPr>
      <w:rFonts w:ascii="Times New Roman" w:eastAsia="宋体" w:hAnsi="Times New Roman" w:cs="Times New Roman"/>
      <w:b/>
      <w:bCs/>
      <w:sz w:val="32"/>
      <w:szCs w:val="32"/>
    </w:rPr>
  </w:style>
  <w:style w:type="paragraph" w:styleId="af0">
    <w:name w:val="No Spacing"/>
    <w:uiPriority w:val="1"/>
    <w:qFormat/>
    <w:rsid w:val="0003316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def3">
    <w:name w:val="def3"/>
    <w:basedOn w:val="a0"/>
    <w:rsid w:val="00E81FA0"/>
    <w:rPr>
      <w:b w:val="0"/>
      <w:bCs w:val="0"/>
    </w:rPr>
  </w:style>
  <w:style w:type="character" w:customStyle="1" w:styleId="4Char">
    <w:name w:val="标题 4 Char"/>
    <w:basedOn w:val="a0"/>
    <w:link w:val="4"/>
    <w:uiPriority w:val="9"/>
    <w:rsid w:val="008E75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1">
    <w:name w:val="Strong"/>
    <w:basedOn w:val="a0"/>
    <w:uiPriority w:val="22"/>
    <w:qFormat/>
    <w:rsid w:val="008F04FA"/>
    <w:rPr>
      <w:b/>
      <w:bCs/>
    </w:rPr>
  </w:style>
  <w:style w:type="paragraph" w:styleId="af2">
    <w:name w:val="Revision"/>
    <w:hidden/>
    <w:uiPriority w:val="99"/>
    <w:semiHidden/>
    <w:rsid w:val="00371E0C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05612EC-7FF6-40D6-AF3B-F0B44AB6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166</Words>
  <Characters>947</Characters>
  <Application>Microsoft Office Word</Application>
  <DocSecurity>0</DocSecurity>
  <Lines>7</Lines>
  <Paragraphs>2</Paragraphs>
  <ScaleCrop>false</ScaleCrop>
  <Company>asiainfo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微软中国</cp:lastModifiedBy>
  <cp:revision>12</cp:revision>
  <dcterms:created xsi:type="dcterms:W3CDTF">2012-06-14T14:16:00Z</dcterms:created>
  <dcterms:modified xsi:type="dcterms:W3CDTF">2012-06-21T06:12:00Z</dcterms:modified>
</cp:coreProperties>
</file>